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 xml:space="preserve">Dieses RDD Template stellt eine grobe Struktur des Dokuments dar. </w:t>
      </w: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Sie können es nach Belieben verändern.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Der rot-kursive Text soll durch Ihren Text ersetzt werden.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r>
        <w:rPr>
          <w:lang w:val="de-DE"/>
        </w:rPr>
        <w:t>Bitte aktualisieren Sie bei jeder Meilenstein-Abnahme das Inhaltsverzeichnis.</w:t>
      </w: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8B2C21">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8B2C21"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8B2C21" w:rsidRPr="002E0108"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2E0108">
        <w:rPr>
          <w:color w:val="auto"/>
          <w:lang w:val="de-DE"/>
        </w:rPr>
        <w:t xml:space="preserve">Version </w:t>
      </w:r>
      <w:r w:rsidR="002E0108" w:rsidRPr="002E0108">
        <w:rPr>
          <w:color w:val="auto"/>
          <w:lang w:val="de-DE"/>
        </w:rPr>
        <w:t>001</w:t>
      </w: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8B2C21">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2E0108"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sz w:val="28"/>
        </w:rPr>
      </w:pPr>
      <w:r w:rsidRPr="002E0108">
        <w:rPr>
          <w:color w:val="auto"/>
          <w:sz w:val="28"/>
        </w:rPr>
        <w:t xml:space="preserve">SE2P – Praktikum – </w:t>
      </w:r>
      <w:r w:rsidR="002E0108" w:rsidRPr="002E0108">
        <w:rPr>
          <w:rFonts w:ascii="Times New Roman Bold Italic" w:hAnsi="Times New Roman Bold Italic"/>
          <w:color w:val="auto"/>
          <w:sz w:val="28"/>
        </w:rPr>
        <w:t>WS13/14</w:t>
      </w:r>
    </w:p>
    <w:p w:rsidR="008B2C21" w:rsidRPr="002E0108"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B2C21" w:rsidRPr="00A363C4"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A363C4">
        <w:rPr>
          <w:color w:val="auto"/>
          <w:lang w:val="de-DE"/>
        </w:rPr>
        <w:t>Mulici</w:t>
      </w:r>
      <w:r w:rsidR="00B53E74" w:rsidRPr="00A363C4">
        <w:rPr>
          <w:color w:val="auto"/>
          <w:lang w:val="de-DE"/>
        </w:rPr>
        <w:t xml:space="preserve">, </w:t>
      </w:r>
      <w:r w:rsidRPr="00A363C4">
        <w:rPr>
          <w:color w:val="auto"/>
          <w:lang w:val="de-DE"/>
        </w:rPr>
        <w:t>Burim</w:t>
      </w:r>
      <w:r w:rsidR="00B53E74" w:rsidRPr="00A363C4">
        <w:rPr>
          <w:color w:val="auto"/>
          <w:lang w:val="de-DE"/>
        </w:rPr>
        <w:t xml:space="preserve">, </w:t>
      </w:r>
      <w:r w:rsidRPr="00A363C4">
        <w:rPr>
          <w:color w:val="auto"/>
          <w:lang w:val="de-DE"/>
        </w:rPr>
        <w:t>2043736</w:t>
      </w:r>
      <w:r w:rsidR="00B53E74" w:rsidRPr="00A363C4">
        <w:rPr>
          <w:color w:val="auto"/>
          <w:lang w:val="de-DE"/>
        </w:rPr>
        <w:t xml:space="preserve">, </w:t>
      </w:r>
      <w:r w:rsidRPr="00A363C4">
        <w:rPr>
          <w:color w:val="auto"/>
          <w:lang w:val="de-DE"/>
        </w:rPr>
        <w:t>Burim.Mulici@haw-hamburg.de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2E0108">
        <w:rPr>
          <w:color w:val="auto"/>
          <w:lang w:val="de-DE"/>
        </w:rPr>
        <w:t>Mulici</w:t>
      </w:r>
      <w:r w:rsidR="00B53E74" w:rsidRPr="002E0108">
        <w:rPr>
          <w:color w:val="auto"/>
          <w:lang w:val="de-DE"/>
        </w:rPr>
        <w:t xml:space="preserve">, </w:t>
      </w:r>
      <w:r w:rsidRPr="002E0108">
        <w:rPr>
          <w:color w:val="auto"/>
          <w:lang w:val="de-DE"/>
        </w:rPr>
        <w:t>Besnik</w:t>
      </w:r>
      <w:r w:rsidR="00B53E74" w:rsidRPr="002E0108">
        <w:rPr>
          <w:color w:val="auto"/>
          <w:lang w:val="de-DE"/>
        </w:rPr>
        <w:t xml:space="preserve">, </w:t>
      </w:r>
      <w:r w:rsidR="00103D67">
        <w:rPr>
          <w:color w:val="auto"/>
          <w:lang w:val="de-DE"/>
        </w:rPr>
        <w:t>2013406</w:t>
      </w:r>
      <w:r w:rsidRPr="002E0108">
        <w:rPr>
          <w:color w:val="auto"/>
          <w:lang w:val="de-DE"/>
        </w:rPr>
        <w:t>, Besnik.Mulici@haw-hamburg.de</w:t>
      </w:r>
    </w:p>
    <w:p w:rsidR="008B2C21" w:rsidRPr="002E0108"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rPr>
      </w:pPr>
      <w:r w:rsidRPr="002E0108">
        <w:rPr>
          <w:color w:val="auto"/>
        </w:rPr>
        <w:t>El Bebbili</w:t>
      </w:r>
      <w:r w:rsidR="00B53E74" w:rsidRPr="002E0108">
        <w:rPr>
          <w:color w:val="auto"/>
        </w:rPr>
        <w:t xml:space="preserve">, </w:t>
      </w:r>
      <w:r w:rsidRPr="002E0108">
        <w:rPr>
          <w:color w:val="auto"/>
        </w:rPr>
        <w:t>Nebal</w:t>
      </w:r>
      <w:r w:rsidR="00B53E74" w:rsidRPr="002E0108">
        <w:rPr>
          <w:color w:val="auto"/>
        </w:rPr>
        <w:t>,</w:t>
      </w:r>
      <w:r w:rsidR="003B77E6">
        <w:rPr>
          <w:color w:val="auto"/>
        </w:rPr>
        <w:t xml:space="preserve"> 2093133</w:t>
      </w:r>
      <w:r w:rsidR="00B53E74" w:rsidRPr="002E0108">
        <w:rPr>
          <w:color w:val="auto"/>
        </w:rPr>
        <w:t xml:space="preserve"> </w:t>
      </w:r>
      <w:r w:rsidRPr="002E0108">
        <w:rPr>
          <w:color w:val="auto"/>
        </w:rPr>
        <w:t>, Nebal.elbebbili@haw-hamburg.de</w:t>
      </w:r>
    </w:p>
    <w:p w:rsidR="008B2C21" w:rsidRPr="00103D67" w:rsidRDefault="002E010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sidRPr="00103D67">
        <w:rPr>
          <w:color w:val="auto"/>
          <w:lang w:val="de-DE"/>
        </w:rPr>
        <w:t>Schmidt</w:t>
      </w:r>
      <w:r w:rsidR="00B53E74" w:rsidRPr="00103D67">
        <w:rPr>
          <w:color w:val="auto"/>
          <w:lang w:val="de-DE"/>
        </w:rPr>
        <w:t xml:space="preserve">, </w:t>
      </w:r>
      <w:r w:rsidRPr="00103D67">
        <w:rPr>
          <w:color w:val="auto"/>
          <w:lang w:val="de-DE"/>
        </w:rPr>
        <w:t>Michael</w:t>
      </w:r>
      <w:r w:rsidR="00B53E74" w:rsidRPr="00103D67">
        <w:rPr>
          <w:color w:val="auto"/>
          <w:lang w:val="de-DE"/>
        </w:rPr>
        <w:t xml:space="preserve">, </w:t>
      </w:r>
      <w:r w:rsidR="00103D67" w:rsidRPr="00103D67">
        <w:rPr>
          <w:color w:val="auto"/>
          <w:lang w:val="de-DE"/>
        </w:rPr>
        <w:t>1871475</w:t>
      </w:r>
      <w:r w:rsidRPr="00103D67">
        <w:rPr>
          <w:color w:val="auto"/>
          <w:lang w:val="de-DE"/>
        </w:rPr>
        <w:t xml:space="preserve">, </w:t>
      </w:r>
      <w:r w:rsidR="00103D67" w:rsidRPr="00103D67">
        <w:rPr>
          <w:color w:val="auto"/>
          <w:lang w:val="de-DE"/>
        </w:rPr>
        <w:t>michael.schmidt1</w:t>
      </w:r>
      <w:r w:rsidRPr="00103D67">
        <w:rPr>
          <w:color w:val="auto"/>
          <w:lang w:val="de-DE"/>
        </w:rPr>
        <w:t>@haw-hamburg.de</w:t>
      </w:r>
    </w:p>
    <w:p w:rsidR="008B2C21" w:rsidRPr="00103D67"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Pr="00103D67"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8B2C21">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8B2C21">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uppressAutoHyphens/>
              <w:jc w:val="center"/>
              <w:rPr>
                <w:rFonts w:ascii="Times New Roman Italic" w:hAnsi="Times New Roman Italic"/>
                <w:color w:val="auto"/>
                <w:kern w:val="1"/>
                <w:sz w:val="24"/>
                <w:lang w:val="en-US"/>
              </w:rPr>
            </w:pPr>
            <w:r w:rsidRPr="00A363C4">
              <w:rPr>
                <w:rFonts w:ascii="Times New Roman Italic" w:hAnsi="Times New Roman Italic"/>
                <w:color w:val="auto"/>
                <w:kern w:val="1"/>
                <w:sz w:val="24"/>
                <w:lang w:val="en-US"/>
              </w:rPr>
              <w:t>1.00</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Besnik Mulici</w:t>
            </w:r>
          </w:p>
          <w:p w:rsid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Burim Mulici</w:t>
            </w:r>
          </w:p>
          <w:p w:rsidR="00A363C4"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Nebal el Bebbili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01.10.2013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Pr="00A363C4" w:rsidRDefault="00A363C4">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rPr>
            </w:pPr>
            <w:r>
              <w:t>Motivation, Randbedingungen, Entwicklungsumgebung, Werkzeuge, Sprachen und Anforderung erledigt.</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r>
              <w:t>1.01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Besnik Mulici</w:t>
            </w:r>
          </w:p>
          <w:p w:rsidR="00A363C4" w:rsidRDefault="00A363C4" w:rsidP="00A363C4">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suppressAutoHyphens/>
              <w:jc w:val="center"/>
              <w:rPr>
                <w:rFonts w:ascii="Times New Roman Italic" w:hAnsi="Times New Roman Italic"/>
                <w:color w:val="auto"/>
                <w:kern w:val="1"/>
                <w:sz w:val="24"/>
                <w:lang w:val="en-US"/>
              </w:rPr>
            </w:pPr>
            <w:r>
              <w:rPr>
                <w:rFonts w:ascii="Times New Roman Italic" w:hAnsi="Times New Roman Italic"/>
                <w:color w:val="auto"/>
                <w:kern w:val="1"/>
                <w:sz w:val="24"/>
                <w:lang w:val="en-US"/>
              </w:rPr>
              <w:t>Burim Mulici</w:t>
            </w:r>
          </w:p>
          <w:p w:rsidR="008B2C21" w:rsidRDefault="00A363C4" w:rsidP="00A363C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rPr>
                <w:rFonts w:ascii="Times New Roman Italic" w:hAnsi="Times New Roman Italic"/>
                <w:color w:val="auto"/>
                <w:kern w:val="1"/>
                <w:sz w:val="24"/>
                <w:lang w:val="en-US"/>
              </w:rPr>
              <w:t>Nebal el Bebbili</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t>04.10.2013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A363C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Anwendungsfälle</w:t>
            </w:r>
          </w:p>
        </w:tc>
      </w:tr>
      <w:tr w:rsidR="008B2C21">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B2C21" w:rsidRDefault="008B2C21">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bl>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8B2C21" w:rsidRDefault="008B2C21">
      <w:pPr>
        <w:pStyle w:val="Verzeichnis11"/>
        <w:tabs>
          <w:tab w:val="clear" w:pos="9056"/>
          <w:tab w:val="right" w:leader="dot" w:pos="9046"/>
          <w:tab w:val="left" w:pos="9204"/>
        </w:tabs>
        <w:rPr>
          <w:sz w:val="30"/>
        </w:rPr>
      </w:pPr>
    </w:p>
    <w:p w:rsidR="008B2C21" w:rsidRDefault="001E57B7">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8B2C21" w:rsidRDefault="00B53E74">
      <w:pPr>
        <w:pStyle w:val="Verzeichnis11"/>
        <w:tabs>
          <w:tab w:val="clear" w:pos="9056"/>
          <w:tab w:val="right" w:leader="dot" w:pos="9046"/>
          <w:tab w:val="left" w:pos="9204"/>
        </w:tabs>
      </w:pPr>
      <w:r>
        <w:t>Randbedingungen</w:t>
      </w:r>
      <w:r>
        <w:tab/>
      </w:r>
      <w:r w:rsidR="001E57B7">
        <w:fldChar w:fldCharType="begin"/>
      </w:r>
      <w:r>
        <w:instrText xml:space="preserve"> PAGEREF _TOC1119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Entwicklungsumgebung</w:t>
      </w:r>
      <w:r>
        <w:tab/>
      </w:r>
      <w:r w:rsidR="001E57B7">
        <w:fldChar w:fldCharType="begin"/>
      </w:r>
      <w:r>
        <w:instrText xml:space="preserve"> PAGEREF _TOC1135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Werkzeuge</w:t>
      </w:r>
      <w:r>
        <w:tab/>
      </w:r>
      <w:r w:rsidR="001E57B7">
        <w:fldChar w:fldCharType="begin"/>
      </w:r>
      <w:r>
        <w:instrText xml:space="preserve"> PAGEREF _TOC1237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Sprachen</w:t>
      </w:r>
      <w:r>
        <w:tab/>
      </w:r>
      <w:r w:rsidR="001E57B7">
        <w:fldChar w:fldCharType="begin"/>
      </w:r>
      <w:r>
        <w:instrText xml:space="preserve"> PAGEREF _TOC1297 \h </w:instrText>
      </w:r>
      <w:r w:rsidR="001E57B7">
        <w:fldChar w:fldCharType="separate"/>
      </w:r>
      <w:r>
        <w:t>3</w:t>
      </w:r>
      <w:r w:rsidR="001E57B7">
        <w:fldChar w:fldCharType="end"/>
      </w:r>
    </w:p>
    <w:p w:rsidR="008B2C21" w:rsidRDefault="00B53E74">
      <w:pPr>
        <w:pStyle w:val="Verzeichnis11"/>
        <w:tabs>
          <w:tab w:val="clear" w:pos="9056"/>
          <w:tab w:val="right" w:leader="dot" w:pos="9046"/>
          <w:tab w:val="left" w:pos="9204"/>
        </w:tabs>
      </w:pPr>
      <w:r>
        <w:t>Requirements und Use Cases</w:t>
      </w:r>
      <w:r>
        <w:tab/>
      </w:r>
      <w:r w:rsidR="001E57B7">
        <w:fldChar w:fldCharType="begin"/>
      </w:r>
      <w:r>
        <w:instrText xml:space="preserve"> PAGEREF _TOC1361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Anforderungen</w:t>
      </w:r>
      <w:r>
        <w:tab/>
      </w:r>
      <w:r w:rsidR="001E57B7">
        <w:fldChar w:fldCharType="begin"/>
      </w:r>
      <w:r>
        <w:instrText xml:space="preserve"> PAGEREF _TOC1389 \h </w:instrText>
      </w:r>
      <w:r w:rsidR="001E57B7">
        <w:fldChar w:fldCharType="separate"/>
      </w:r>
      <w:r>
        <w:t>3</w:t>
      </w:r>
      <w:r w:rsidR="001E57B7">
        <w:fldChar w:fldCharType="end"/>
      </w:r>
    </w:p>
    <w:p w:rsidR="008B2C21" w:rsidRDefault="00B53E74">
      <w:pPr>
        <w:pStyle w:val="Verzeichnis22"/>
        <w:tabs>
          <w:tab w:val="clear" w:pos="9056"/>
          <w:tab w:val="left" w:pos="880"/>
          <w:tab w:val="right" w:leader="dot" w:pos="9046"/>
          <w:tab w:val="left" w:pos="9204"/>
        </w:tabs>
      </w:pPr>
      <w:r>
        <w:t>Use-Case-Diagramm</w:t>
      </w:r>
      <w:r>
        <w:tab/>
      </w:r>
      <w:r w:rsidR="001E57B7">
        <w:fldChar w:fldCharType="begin"/>
      </w:r>
      <w:r>
        <w:instrText xml:space="preserve"> PAGEREF _TOC1783 \h </w:instrText>
      </w:r>
      <w:r w:rsidR="001E57B7">
        <w:fldChar w:fldCharType="separate"/>
      </w:r>
      <w:r>
        <w:t>3</w:t>
      </w:r>
      <w:r w:rsidR="001E57B7">
        <w:fldChar w:fldCharType="end"/>
      </w:r>
    </w:p>
    <w:p w:rsidR="008B2C21" w:rsidRDefault="00B53E74">
      <w:pPr>
        <w:pStyle w:val="Verzeichnis11"/>
        <w:tabs>
          <w:tab w:val="clear" w:pos="9056"/>
          <w:tab w:val="right" w:leader="dot" w:pos="9046"/>
          <w:tab w:val="left" w:pos="9204"/>
        </w:tabs>
      </w:pPr>
      <w:r>
        <w:t>Design</w:t>
      </w:r>
      <w:r>
        <w:tab/>
      </w:r>
      <w:r w:rsidR="001E57B7">
        <w:fldChar w:fldCharType="begin"/>
      </w:r>
      <w:r>
        <w:instrText xml:space="preserve"> PAGEREF _TOC1944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System Architektur</w:t>
      </w:r>
      <w:r>
        <w:tab/>
      </w:r>
      <w:r w:rsidR="001E57B7">
        <w:fldChar w:fldCharType="begin"/>
      </w:r>
      <w:r>
        <w:instrText xml:space="preserve"> PAGEREF _TOC2076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Datenmodell</w:t>
      </w:r>
      <w:r>
        <w:tab/>
      </w:r>
      <w:r w:rsidR="001E57B7">
        <w:fldChar w:fldCharType="begin"/>
      </w:r>
      <w:r>
        <w:instrText xml:space="preserve"> PAGEREF _TOC2347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Verhaltensmodell</w:t>
      </w:r>
      <w:r>
        <w:tab/>
      </w:r>
      <w:r w:rsidR="001E57B7">
        <w:fldChar w:fldCharType="begin"/>
      </w:r>
      <w:r>
        <w:instrText xml:space="preserve"> PAGEREF _TOC2556 \h </w:instrText>
      </w:r>
      <w:r w:rsidR="001E57B7">
        <w:fldChar w:fldCharType="separate"/>
      </w:r>
      <w:r>
        <w:t>4</w:t>
      </w:r>
      <w:r w:rsidR="001E57B7">
        <w:fldChar w:fldCharType="end"/>
      </w:r>
    </w:p>
    <w:p w:rsidR="008B2C21" w:rsidRDefault="00B53E74">
      <w:pPr>
        <w:pStyle w:val="Verzeichnis11"/>
        <w:tabs>
          <w:tab w:val="clear" w:pos="9056"/>
          <w:tab w:val="right" w:leader="dot" w:pos="9046"/>
          <w:tab w:val="left" w:pos="9204"/>
        </w:tabs>
      </w:pPr>
      <w:r>
        <w:t>Implementierung</w:t>
      </w:r>
      <w:r>
        <w:tab/>
      </w:r>
      <w:r w:rsidR="001E57B7">
        <w:fldChar w:fldCharType="begin"/>
      </w:r>
      <w:r>
        <w:instrText xml:space="preserve"> PAGEREF _TOC2770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Algorithmen</w:t>
      </w:r>
      <w:r>
        <w:tab/>
      </w:r>
      <w:r w:rsidR="001E57B7">
        <w:fldChar w:fldCharType="begin"/>
      </w:r>
      <w:r>
        <w:instrText xml:space="preserve"> PAGEREF _TOC3004 \h </w:instrText>
      </w:r>
      <w:r w:rsidR="001E57B7">
        <w:fldChar w:fldCharType="separate"/>
      </w:r>
      <w:r>
        <w:t>4</w:t>
      </w:r>
      <w:r w:rsidR="001E57B7">
        <w:fldChar w:fldCharType="end"/>
      </w:r>
    </w:p>
    <w:p w:rsidR="008B2C21" w:rsidRDefault="00B53E74">
      <w:pPr>
        <w:pStyle w:val="Verzeichnis22"/>
        <w:tabs>
          <w:tab w:val="clear" w:pos="9056"/>
          <w:tab w:val="left" w:pos="880"/>
          <w:tab w:val="right" w:leader="dot" w:pos="9046"/>
          <w:tab w:val="left" w:pos="9204"/>
        </w:tabs>
      </w:pPr>
      <w:r>
        <w:t>Patterns</w:t>
      </w:r>
      <w:r>
        <w:tab/>
      </w:r>
      <w:r w:rsidR="001E57B7">
        <w:fldChar w:fldCharType="begin"/>
      </w:r>
      <w:r>
        <w:instrText xml:space="preserve"> PAGEREF _TOC3068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Mapping Rules</w:t>
      </w:r>
      <w:r>
        <w:tab/>
      </w:r>
      <w:r w:rsidR="001E57B7">
        <w:fldChar w:fldCharType="begin"/>
      </w:r>
      <w:r>
        <w:instrText xml:space="preserve"> PAGEREF _TOC3127 \h </w:instrText>
      </w:r>
      <w:r w:rsidR="001E57B7">
        <w:fldChar w:fldCharType="separate"/>
      </w:r>
      <w:r>
        <w:t>5</w:t>
      </w:r>
      <w:r w:rsidR="001E57B7">
        <w:fldChar w:fldCharType="end"/>
      </w:r>
    </w:p>
    <w:p w:rsidR="008B2C21" w:rsidRDefault="00B53E74">
      <w:pPr>
        <w:pStyle w:val="Verzeichnis11"/>
        <w:tabs>
          <w:tab w:val="clear" w:pos="9056"/>
          <w:tab w:val="right" w:leader="dot" w:pos="9046"/>
          <w:tab w:val="left" w:pos="9204"/>
        </w:tabs>
      </w:pPr>
      <w:r>
        <w:t>Testen</w:t>
      </w:r>
      <w:r>
        <w:tab/>
      </w:r>
      <w:r w:rsidR="001E57B7">
        <w:fldChar w:fldCharType="begin"/>
      </w:r>
      <w:r>
        <w:instrText xml:space="preserve"> PAGEREF _TOC3250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Unit Test/Komponenten Test</w:t>
      </w:r>
      <w:r>
        <w:tab/>
      </w:r>
      <w:r w:rsidR="001E57B7">
        <w:fldChar w:fldCharType="begin"/>
      </w:r>
      <w:r>
        <w:instrText xml:space="preserve"> PAGEREF _TOC3379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Integration Test/System Test</w:t>
      </w:r>
      <w:r>
        <w:tab/>
      </w:r>
      <w:r w:rsidR="001E57B7">
        <w:fldChar w:fldCharType="begin"/>
      </w:r>
      <w:r>
        <w:instrText xml:space="preserve"> PAGEREF _TOC3440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Regressionstest</w:t>
      </w:r>
      <w:r>
        <w:tab/>
      </w:r>
      <w:r w:rsidR="001E57B7">
        <w:fldChar w:fldCharType="begin"/>
      </w:r>
      <w:r>
        <w:instrText xml:space="preserve"> PAGEREF _TOC3509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Abnahmetest</w:t>
      </w:r>
      <w:r>
        <w:tab/>
      </w:r>
      <w:r w:rsidR="001E57B7">
        <w:fldChar w:fldCharType="begin"/>
      </w:r>
      <w:r>
        <w:instrText xml:space="preserve"> PAGEREF _TOC3630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Testplan</w:t>
      </w:r>
      <w:r>
        <w:tab/>
      </w:r>
      <w:r w:rsidR="001E57B7">
        <w:fldChar w:fldCharType="begin"/>
      </w:r>
      <w:r>
        <w:instrText xml:space="preserve"> PAGEREF _TOC3813 \h </w:instrText>
      </w:r>
      <w:r w:rsidR="001E57B7">
        <w:fldChar w:fldCharType="separate"/>
      </w:r>
      <w:r>
        <w:t>5</w:t>
      </w:r>
      <w:r w:rsidR="001E57B7">
        <w:fldChar w:fldCharType="end"/>
      </w:r>
    </w:p>
    <w:p w:rsidR="008B2C21" w:rsidRDefault="00B53E74">
      <w:pPr>
        <w:pStyle w:val="Verzeichnis22"/>
        <w:tabs>
          <w:tab w:val="clear" w:pos="9056"/>
          <w:tab w:val="left" w:pos="880"/>
          <w:tab w:val="right" w:leader="dot" w:pos="9046"/>
          <w:tab w:val="left" w:pos="9204"/>
        </w:tabs>
      </w:pPr>
      <w:r>
        <w:t>Testprotokolle und Auswertungen</w:t>
      </w:r>
      <w:r>
        <w:tab/>
      </w:r>
      <w:r w:rsidR="001E57B7">
        <w:fldChar w:fldCharType="begin"/>
      </w:r>
      <w:r>
        <w:instrText xml:space="preserve"> PAGEREF _TOC3948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Projektplan</w:t>
      </w:r>
      <w:r>
        <w:tab/>
      </w:r>
      <w:r w:rsidR="001E57B7">
        <w:fldChar w:fldCharType="begin"/>
      </w:r>
      <w:r>
        <w:instrText xml:space="preserve"> PAGEREF _TOC4506 \h </w:instrText>
      </w:r>
      <w:r w:rsidR="001E57B7">
        <w:fldChar w:fldCharType="separate"/>
      </w:r>
      <w:r>
        <w:t>6</w:t>
      </w:r>
      <w:r w:rsidR="001E57B7">
        <w:fldChar w:fldCharType="end"/>
      </w:r>
    </w:p>
    <w:p w:rsidR="008B2C21" w:rsidRDefault="00B53E74">
      <w:pPr>
        <w:pStyle w:val="Verzeichnis22"/>
        <w:tabs>
          <w:tab w:val="clear" w:pos="9056"/>
          <w:tab w:val="left" w:pos="880"/>
          <w:tab w:val="right" w:leader="dot" w:pos="9046"/>
          <w:tab w:val="left" w:pos="9204"/>
        </w:tabs>
      </w:pPr>
      <w:r>
        <w:t>Verantwortlichkeiten</w:t>
      </w:r>
      <w:r>
        <w:tab/>
      </w:r>
      <w:r w:rsidR="001E57B7">
        <w:fldChar w:fldCharType="begin"/>
      </w:r>
      <w:r>
        <w:instrText xml:space="preserve"> PAGEREF _TOC4519 \h </w:instrText>
      </w:r>
      <w:r w:rsidR="001E57B7">
        <w:fldChar w:fldCharType="separate"/>
      </w:r>
      <w:r>
        <w:t>6</w:t>
      </w:r>
      <w:r w:rsidR="001E57B7">
        <w:fldChar w:fldCharType="end"/>
      </w:r>
    </w:p>
    <w:p w:rsidR="008B2C21" w:rsidRDefault="00B53E74">
      <w:pPr>
        <w:pStyle w:val="Verzeichnis22"/>
        <w:tabs>
          <w:tab w:val="clear" w:pos="9056"/>
          <w:tab w:val="left" w:pos="880"/>
          <w:tab w:val="right" w:leader="dot" w:pos="9046"/>
          <w:tab w:val="left" w:pos="9204"/>
        </w:tabs>
      </w:pPr>
      <w:r>
        <w:t>PSP und Zeitplan</w:t>
      </w:r>
      <w:r>
        <w:tab/>
      </w:r>
      <w:r w:rsidR="001E57B7">
        <w:fldChar w:fldCharType="begin"/>
      </w:r>
      <w:r>
        <w:instrText xml:space="preserve"> PAGEREF _TOC4637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Lessons Learned</w:t>
      </w:r>
      <w:r>
        <w:tab/>
      </w:r>
      <w:r w:rsidR="001E57B7">
        <w:fldChar w:fldCharType="begin"/>
      </w:r>
      <w:r>
        <w:instrText xml:space="preserve"> PAGEREF _TOC4768 \h </w:instrText>
      </w:r>
      <w:r w:rsidR="001E57B7">
        <w:fldChar w:fldCharType="separate"/>
      </w:r>
      <w:r>
        <w:t>6</w:t>
      </w:r>
      <w:r w:rsidR="001E57B7">
        <w:fldChar w:fldCharType="end"/>
      </w:r>
    </w:p>
    <w:p w:rsidR="008B2C21" w:rsidRDefault="00B53E74">
      <w:pPr>
        <w:pStyle w:val="Verzeichnis11"/>
        <w:tabs>
          <w:tab w:val="clear" w:pos="9056"/>
          <w:tab w:val="right" w:leader="dot" w:pos="9046"/>
          <w:tab w:val="left" w:pos="9204"/>
        </w:tabs>
      </w:pPr>
      <w:r>
        <w:t>Glossar</w:t>
      </w:r>
      <w:r>
        <w:tab/>
      </w:r>
      <w:r w:rsidR="001E57B7">
        <w:fldChar w:fldCharType="begin"/>
      </w:r>
      <w:r>
        <w:instrText xml:space="preserve"> PAGEREF _TOC4952 \h </w:instrText>
      </w:r>
      <w:r w:rsidR="001E57B7">
        <w:fldChar w:fldCharType="separate"/>
      </w:r>
      <w:r>
        <w:t>7</w:t>
      </w:r>
      <w:r w:rsidR="001E57B7">
        <w:fldChar w:fldCharType="end"/>
      </w:r>
    </w:p>
    <w:p w:rsidR="008B2C21" w:rsidRDefault="00B53E74">
      <w:pPr>
        <w:pStyle w:val="Verzeichnis11"/>
        <w:tabs>
          <w:tab w:val="clear" w:pos="9056"/>
          <w:tab w:val="right" w:leader="dot" w:pos="9046"/>
          <w:tab w:val="left" w:pos="9204"/>
        </w:tabs>
      </w:pPr>
      <w:r>
        <w:t>Abkürzungen</w:t>
      </w:r>
      <w:r>
        <w:tab/>
      </w:r>
      <w:r w:rsidR="001E57B7">
        <w:fldChar w:fldCharType="begin"/>
      </w:r>
      <w:r>
        <w:instrText xml:space="preserve"> PAGEREF _TOC4995 \h </w:instrText>
      </w:r>
      <w:r w:rsidR="001E57B7">
        <w:fldChar w:fldCharType="separate"/>
      </w:r>
      <w:r>
        <w:t>7</w:t>
      </w:r>
      <w:r w:rsidR="001E57B7">
        <w:fldChar w:fldCharType="end"/>
      </w:r>
    </w:p>
    <w:p w:rsidR="008B2C21" w:rsidRDefault="00B53E74">
      <w:pPr>
        <w:pStyle w:val="Verzeichnis11"/>
        <w:tabs>
          <w:tab w:val="clear" w:pos="9056"/>
          <w:tab w:val="right" w:leader="dot" w:pos="9046"/>
          <w:tab w:val="left" w:pos="9204"/>
        </w:tabs>
      </w:pPr>
      <w:r>
        <w:t>Anhänge</w:t>
      </w:r>
      <w:r>
        <w:tab/>
      </w:r>
      <w:r w:rsidR="001E57B7">
        <w:fldChar w:fldCharType="begin"/>
      </w:r>
      <w:r>
        <w:instrText xml:space="preserve"> PAGEREF _TOC5087 \h </w:instrText>
      </w:r>
      <w:r w:rsidR="001E57B7">
        <w:fldChar w:fldCharType="separate"/>
      </w:r>
      <w:r>
        <w:t>7</w:t>
      </w:r>
      <w:r w:rsidR="001E57B7">
        <w:fldChar w:fldCharType="end"/>
      </w:r>
      <w:r w:rsidR="001E57B7">
        <w:fldChar w:fldCharType="end"/>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1832C5" w:rsidRPr="001832C5" w:rsidRDefault="001832C5" w:rsidP="001832C5">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rPr>
          <w:color w:val="000000"/>
          <w:lang w:val="de-DE"/>
        </w:rPr>
      </w:pPr>
      <w:bookmarkStart w:id="0" w:name="_TOC1026"/>
      <w:bookmarkEnd w:id="0"/>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Motivation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Im Rahmen des Studienganges „ Technische Informatik“ viertes Semester an der HAW-Hamburg, soll im Rahmen des Kurses „Software Engineering 2“ mit einem Projekt absolviert werden.</w:t>
      </w:r>
    </w:p>
    <w:p w:rsidR="008B2C21" w:rsidRDefault="001832C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heme="majorHAnsi"/>
          <w:color w:val="auto"/>
          <w:kern w:val="0"/>
          <w:lang w:val="de-DE"/>
        </w:rPr>
      </w:pPr>
      <w:r>
        <w:rPr>
          <w:color w:val="auto"/>
          <w:lang w:val="de-DE"/>
        </w:rPr>
        <w:t>Das Projekt besteht aus eine</w:t>
      </w:r>
      <w:r w:rsidR="00D27768">
        <w:rPr>
          <w:color w:val="auto"/>
          <w:lang w:val="de-DE"/>
        </w:rPr>
        <w:t>r</w:t>
      </w:r>
      <w:r>
        <w:rPr>
          <w:color w:val="auto"/>
          <w:lang w:val="de-DE"/>
        </w:rPr>
        <w:t xml:space="preserve"> </w:t>
      </w:r>
      <w:r w:rsidRPr="00D27768">
        <w:rPr>
          <w:rFonts w:eastAsia="Times New Roman" w:cstheme="majorHAnsi"/>
          <w:color w:val="auto"/>
          <w:kern w:val="0"/>
          <w:lang w:val="de-DE"/>
        </w:rPr>
        <w:t>Werkstück-Sortieranlage</w:t>
      </w:r>
      <w:r w:rsidR="00D27768">
        <w:rPr>
          <w:rFonts w:eastAsia="Times New Roman" w:cstheme="majorHAnsi"/>
          <w:color w:val="auto"/>
          <w:kern w:val="0"/>
          <w:lang w:val="de-DE"/>
        </w:rPr>
        <w:t xml:space="preserve"> aus zwei Fö</w:t>
      </w:r>
      <w:r w:rsidR="00D27768" w:rsidRPr="00D27768">
        <w:rPr>
          <w:rFonts w:eastAsia="Times New Roman" w:cstheme="majorHAnsi"/>
          <w:color w:val="auto"/>
          <w:kern w:val="0"/>
          <w:lang w:val="de-DE"/>
        </w:rPr>
        <w:t>rderbandmodulen</w:t>
      </w:r>
      <w:r w:rsidR="00D27768">
        <w:rPr>
          <w:rFonts w:eastAsia="Times New Roman" w:cstheme="majorHAnsi"/>
          <w:color w:val="auto"/>
          <w:kern w:val="0"/>
          <w:lang w:val="de-DE"/>
        </w:rPr>
        <w:t>, welche über jeweils eigene GEME-Rechner gesteuert werden. Diese Rechner sind über eine serielle Schnittstelle mit einander verbunden.</w:t>
      </w:r>
    </w:p>
    <w:p w:rsidR="00D27768" w:rsidRPr="00D27768"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Pr>
          <w:color w:val="auto"/>
          <w:lang w:val="de-DE"/>
        </w:rPr>
        <w:t>Stakeholder:</w:t>
      </w:r>
    </w:p>
    <w:p w:rsidR="008B2C21" w:rsidRDefault="00D277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color w:val="auto"/>
          <w:lang w:val="de-DE"/>
        </w:rPr>
        <w:t>Kunden, Projektleiter, Entwickler, Tester</w:t>
      </w:r>
    </w:p>
    <w:p w:rsidR="008B2C21"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1" w:name="_TOC1119"/>
      <w:bookmarkEnd w:id="1"/>
      <w:r>
        <w:t>Randbedingungen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 w:name="_TOC1135"/>
      <w:bookmarkEnd w:id="2"/>
      <w:r>
        <w:t xml:space="preserve"> Entwicklungsumgebung</w:t>
      </w:r>
    </w:p>
    <w:p w:rsidR="00D27768" w:rsidRPr="00F759A7" w:rsidRDefault="00D27768" w:rsidP="00D27768">
      <w:pPr>
        <w:rPr>
          <w:lang w:val="en-US" w:eastAsia="de-DE"/>
        </w:rPr>
      </w:pPr>
    </w:p>
    <w:p w:rsidR="008B2C21" w:rsidRPr="00F759A7" w:rsidRDefault="00F759A7"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F759A7">
        <w:rPr>
          <w:rFonts w:eastAsia="Times New Roman"/>
          <w:color w:val="auto"/>
          <w:kern w:val="0"/>
          <w:lang w:eastAsia="de-DE"/>
        </w:rPr>
        <w:t xml:space="preserve">VM &amp; GEME-Rechner mit </w:t>
      </w:r>
      <w:r w:rsidR="00D27768" w:rsidRPr="00F759A7">
        <w:rPr>
          <w:rFonts w:eastAsia="Times New Roman"/>
          <w:color w:val="auto"/>
          <w:kern w:val="0"/>
          <w:lang w:eastAsia="de-DE"/>
        </w:rPr>
        <w:t>QNX-Version 6.5.0</w:t>
      </w:r>
    </w:p>
    <w:p w:rsidR="00D27768" w:rsidRPr="00F759A7" w:rsidRDefault="00D27768" w:rsidP="00F759A7">
      <w:pPr>
        <w:pStyle w:val="Listenabsatz"/>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F759A7">
        <w:rPr>
          <w:rFonts w:eastAsia="Times New Roman"/>
          <w:color w:val="auto"/>
          <w:kern w:val="0"/>
          <w:lang w:eastAsia="de-DE"/>
        </w:rPr>
        <w:t>C++-Projekt in Momentics</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Werkzeuge</w:t>
      </w:r>
    </w:p>
    <w:p w:rsidR="00F759A7" w:rsidRDefault="00F759A7" w:rsidP="00F759A7">
      <w:pPr>
        <w:pStyle w:val="Listenabsatz"/>
        <w:numPr>
          <w:ilvl w:val="0"/>
          <w:numId w:val="6"/>
        </w:numPr>
        <w:rPr>
          <w:lang w:val="en-US" w:eastAsia="de-DE"/>
        </w:rPr>
      </w:pPr>
      <w:r>
        <w:rPr>
          <w:lang w:val="en-US" w:eastAsia="de-DE"/>
        </w:rPr>
        <w:t>GitHub</w:t>
      </w:r>
    </w:p>
    <w:p w:rsidR="00F759A7" w:rsidRPr="00F759A7" w:rsidRDefault="00F759A7" w:rsidP="00F759A7">
      <w:pPr>
        <w:pStyle w:val="Listenabsatz"/>
        <w:numPr>
          <w:ilvl w:val="0"/>
          <w:numId w:val="6"/>
        </w:numPr>
        <w:rPr>
          <w:lang w:val="en-US" w:eastAsia="de-DE"/>
        </w:rPr>
      </w:pPr>
      <w:r w:rsidRPr="00F759A7">
        <w:rPr>
          <w:lang w:val="en-US" w:eastAsia="de-DE"/>
        </w:rPr>
        <w:t>Visual Paradigm 10.1</w:t>
      </w:r>
    </w:p>
    <w:p w:rsidR="00F759A7" w:rsidRDefault="00F759A7" w:rsidP="00F759A7">
      <w:pPr>
        <w:pStyle w:val="Listenabsatz"/>
        <w:numPr>
          <w:ilvl w:val="0"/>
          <w:numId w:val="6"/>
        </w:numPr>
        <w:rPr>
          <w:lang w:val="en-US" w:eastAsia="de-DE"/>
        </w:rPr>
      </w:pPr>
      <w:r>
        <w:rPr>
          <w:lang w:val="en-US" w:eastAsia="de-DE"/>
        </w:rPr>
        <w:t>Microsoft Office</w:t>
      </w:r>
    </w:p>
    <w:p w:rsidR="00F759A7" w:rsidRDefault="00F759A7" w:rsidP="00F759A7">
      <w:pPr>
        <w:pStyle w:val="Listenabsatz"/>
        <w:numPr>
          <w:ilvl w:val="0"/>
          <w:numId w:val="6"/>
        </w:numPr>
        <w:rPr>
          <w:lang w:val="en-US" w:eastAsia="de-DE"/>
        </w:rPr>
      </w:pPr>
      <w:r>
        <w:rPr>
          <w:lang w:val="en-US" w:eastAsia="de-DE"/>
        </w:rPr>
        <w:t>Notepad+</w:t>
      </w:r>
    </w:p>
    <w:p w:rsidR="008B2C21" w:rsidRPr="00F759A7" w:rsidRDefault="00F759A7" w:rsidP="00F759A7">
      <w:pPr>
        <w:pStyle w:val="Listenabsatz"/>
        <w:numPr>
          <w:ilvl w:val="0"/>
          <w:numId w:val="6"/>
        </w:numPr>
        <w:rPr>
          <w:lang w:eastAsia="de-DE"/>
        </w:rPr>
      </w:pPr>
      <w:r w:rsidRPr="00D27768">
        <w:rPr>
          <w:rFonts w:ascii="Times New Roman Italic" w:eastAsia="Times New Roman" w:hAnsi="Times New Roman Italic" w:cstheme="majorHAnsi"/>
          <w:color w:val="auto"/>
          <w:kern w:val="0"/>
        </w:rPr>
        <w:t>Werkstü</w:t>
      </w:r>
      <w:r w:rsidRPr="00D27768">
        <w:rPr>
          <w:rFonts w:ascii="Times New Roman Italic" w:eastAsia="Times New Roman" w:hAnsi="Times New Roman Italic" w:cstheme="majorHAnsi"/>
          <w:color w:val="auto"/>
          <w:kern w:val="0"/>
          <w:lang w:eastAsia="de-DE"/>
        </w:rPr>
        <w:t>ck-Sortieranlage</w:t>
      </w:r>
      <w:r>
        <w:rPr>
          <w:rFonts w:ascii="Times New Roman Italic" w:eastAsia="Times New Roman" w:hAnsi="Times New Roman Italic" w:cstheme="majorHAnsi"/>
          <w:color w:val="auto"/>
          <w:kern w:val="0"/>
          <w:lang w:eastAsia="de-DE"/>
        </w:rPr>
        <w:t xml:space="preserve"> (Labor HAW-Hamburg 7. Stock)</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8B2C21" w:rsidRPr="00F759A7"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rPr>
      </w:pPr>
    </w:p>
    <w:p w:rsidR="008B2C21" w:rsidRPr="00F759A7" w:rsidRDefault="00F759A7" w:rsidP="00F759A7">
      <w:pPr>
        <w:pStyle w:val="Template"/>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auto"/>
          <w:lang w:val="de-DE"/>
        </w:rPr>
      </w:pPr>
      <w:r w:rsidRPr="00F759A7">
        <w:rPr>
          <w:color w:val="auto"/>
          <w:lang w:val="de-DE"/>
        </w:rPr>
        <w:t>C++</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02A55"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570168" w:rsidRDefault="0057016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3" w:name="_TOC1361"/>
      <w:bookmarkEnd w:id="3"/>
      <w:r>
        <w:rPr>
          <w:lang w:val="de-DE"/>
        </w:rPr>
        <w:lastRenderedPageBreak/>
        <w:t xml:space="preserve">Requirements und Use Cases </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4" w:name="_TOC1389"/>
      <w:bookmarkEnd w:id="4"/>
      <w:r>
        <w:rPr>
          <w:sz w:val="32"/>
          <w:lang w:val="de-DE"/>
        </w:rPr>
        <w:t xml:space="preserve"> </w:t>
      </w:r>
      <w:r>
        <w:rPr>
          <w:lang w:val="de-DE"/>
        </w:rPr>
        <w:t>Anforderungen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570168" w:rsidRPr="00022375" w:rsidRDefault="00570168" w:rsidP="00570168">
      <w:pPr>
        <w:contextualSpacing/>
        <w:rPr>
          <w:sz w:val="22"/>
        </w:rPr>
      </w:pPr>
      <w:r w:rsidRPr="00022375">
        <w:rPr>
          <w:sz w:val="22"/>
        </w:rPr>
        <w:t>Es gibt 3 Werkstücke:</w:t>
      </w:r>
    </w:p>
    <w:p w:rsidR="00570168" w:rsidRPr="00022375" w:rsidRDefault="00570168" w:rsidP="00570168">
      <w:pPr>
        <w:pStyle w:val="Listenabsatz"/>
        <w:numPr>
          <w:ilvl w:val="0"/>
          <w:numId w:val="7"/>
        </w:numPr>
        <w:rPr>
          <w:sz w:val="22"/>
        </w:rPr>
      </w:pPr>
      <w:r w:rsidRPr="00022375">
        <w:rPr>
          <w:sz w:val="22"/>
        </w:rPr>
        <w:t>Flache Werkstücke</w:t>
      </w:r>
    </w:p>
    <w:p w:rsidR="00570168" w:rsidRPr="00022375" w:rsidRDefault="00570168" w:rsidP="00570168">
      <w:pPr>
        <w:pStyle w:val="Listenabsatz"/>
        <w:numPr>
          <w:ilvl w:val="0"/>
          <w:numId w:val="7"/>
        </w:numPr>
        <w:rPr>
          <w:sz w:val="22"/>
        </w:rPr>
      </w:pPr>
      <w:r w:rsidRPr="00022375">
        <w:rPr>
          <w:sz w:val="22"/>
        </w:rPr>
        <w:t xml:space="preserve">Werkstück mit Bohrung und </w:t>
      </w:r>
      <w:r w:rsidRPr="00022375">
        <w:rPr>
          <w:color w:val="auto"/>
          <w:sz w:val="20"/>
        </w:rPr>
        <w:t>Metalleinsatz</w:t>
      </w:r>
    </w:p>
    <w:p w:rsidR="00570168" w:rsidRPr="00022375" w:rsidRDefault="00570168" w:rsidP="00570168">
      <w:pPr>
        <w:pStyle w:val="Listenabsatz"/>
        <w:numPr>
          <w:ilvl w:val="0"/>
          <w:numId w:val="7"/>
        </w:numPr>
        <w:rPr>
          <w:sz w:val="22"/>
        </w:rPr>
      </w:pPr>
      <w:r w:rsidRPr="00022375">
        <w:rPr>
          <w:sz w:val="22"/>
        </w:rPr>
        <w:t>Werkstück mit Bohrung</w:t>
      </w:r>
    </w:p>
    <w:p w:rsidR="00570168" w:rsidRPr="00022375" w:rsidRDefault="00570168" w:rsidP="00570168">
      <w:pPr>
        <w:contextualSpacing/>
        <w:rPr>
          <w:b/>
        </w:rPr>
      </w:pPr>
    </w:p>
    <w:p w:rsidR="00570168" w:rsidRPr="00022375" w:rsidRDefault="00570168" w:rsidP="00570168">
      <w:pPr>
        <w:contextualSpacing/>
        <w:rPr>
          <w:sz w:val="22"/>
        </w:rPr>
      </w:pPr>
      <w:r w:rsidRPr="00022375">
        <w:rPr>
          <w:sz w:val="22"/>
        </w:rPr>
        <w:t>Auf beiden Bändern sollen die Werkstücke langsam durch die Höhenmessung transportiert</w:t>
      </w:r>
    </w:p>
    <w:p w:rsidR="00570168" w:rsidRPr="00022375" w:rsidRDefault="00570168" w:rsidP="00570168">
      <w:pPr>
        <w:contextualSpacing/>
        <w:rPr>
          <w:sz w:val="22"/>
        </w:rPr>
      </w:pPr>
      <w:r w:rsidRPr="00022375">
        <w:rPr>
          <w:sz w:val="22"/>
        </w:rPr>
        <w:t>werden.</w:t>
      </w:r>
    </w:p>
    <w:p w:rsidR="00570168" w:rsidRPr="00022375" w:rsidRDefault="00570168" w:rsidP="00570168">
      <w:pPr>
        <w:contextualSpacing/>
        <w:rPr>
          <w:sz w:val="22"/>
        </w:rPr>
      </w:pPr>
    </w:p>
    <w:p w:rsidR="00570168" w:rsidRDefault="00570168" w:rsidP="00570168">
      <w:pPr>
        <w:contextualSpacing/>
        <w:rPr>
          <w:sz w:val="22"/>
        </w:rPr>
      </w:pPr>
      <w:r w:rsidRPr="00022375">
        <w:rPr>
          <w:sz w:val="22"/>
        </w:rPr>
        <w:t>Beide Bänder sollen jeweils stoppen, wenn sich kein Werkstück auf ihnen befindet.</w:t>
      </w:r>
    </w:p>
    <w:p w:rsidR="00022375" w:rsidRDefault="00022375" w:rsidP="00570168">
      <w:pPr>
        <w:contextualSpacing/>
        <w:rPr>
          <w:sz w:val="22"/>
        </w:rPr>
      </w:pPr>
    </w:p>
    <w:p w:rsidR="00022375" w:rsidRPr="00022375" w:rsidRDefault="00022375" w:rsidP="00570168">
      <w:pPr>
        <w:contextualSpacing/>
        <w:rPr>
          <w:sz w:val="20"/>
        </w:rPr>
      </w:pPr>
      <w:r w:rsidRPr="00022375">
        <w:rPr>
          <w:rFonts w:eastAsia="Times New Roman"/>
          <w:color w:val="auto"/>
          <w:kern w:val="0"/>
          <w:sz w:val="22"/>
          <w:lang w:eastAsia="de-DE"/>
        </w:rPr>
        <w:t>Die Weichen sind im stromlosen Zustand geschlossen.</w:t>
      </w:r>
    </w:p>
    <w:p w:rsidR="00570168" w:rsidRPr="00570168" w:rsidRDefault="00570168" w:rsidP="00570168">
      <w:pPr>
        <w:contextualSpacing/>
        <w:rPr>
          <w:sz w:val="22"/>
        </w:rPr>
      </w:pPr>
    </w:p>
    <w:p w:rsidR="00570168" w:rsidRPr="00570168" w:rsidRDefault="00570168" w:rsidP="00570168">
      <w:pPr>
        <w:contextualSpacing/>
        <w:rPr>
          <w:b/>
        </w:rPr>
      </w:pPr>
      <w:r w:rsidRPr="00570168">
        <w:rPr>
          <w:b/>
        </w:rPr>
        <w:t xml:space="preserve">Band 1: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Werkstück Zuführung erfolg durch das Einlegen am Anfang von Band 1, durch das Unterbrechen der Lichtschranke.</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Es dürfen sich mehrere Werkstücke auf Band 1 befinden.</w:t>
      </w:r>
    </w:p>
    <w:p w:rsidR="00570168" w:rsidRPr="00022375" w:rsidRDefault="00570168" w:rsidP="00570168">
      <w:pPr>
        <w:pStyle w:val="Listenabsatz"/>
        <w:ind w:left="360"/>
        <w:rPr>
          <w:sz w:val="22"/>
        </w:rPr>
      </w:pPr>
      <w:r w:rsidRPr="00022375">
        <w:rPr>
          <w:sz w:val="22"/>
        </w:rPr>
        <w:t xml:space="preserve"> </w:t>
      </w: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Erkannte flache Werkstücke werden am Band 1 aussortiert.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Erkannte Metalwerkstücke werden am Band 1 Ende  von Hand umgedreht,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 xml:space="preserve">Werkstück mit Bohrung, die nach unten gerichtet eingelegt wurden, müssen am Band 1 Ende vom Bedienpersonal von Hand aus umgedreht werden. Dazu wird das Band 1 angehalten und die Ampel blinkt Gelb. </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9"/>
        </w:numPr>
        <w:suppressAutoHyphens w:val="0"/>
        <w:spacing w:after="200" w:line="276" w:lineRule="auto"/>
        <w:rPr>
          <w:sz w:val="22"/>
        </w:rPr>
      </w:pPr>
      <w:r w:rsidRPr="00022375">
        <w:rPr>
          <w:sz w:val="22"/>
        </w:rPr>
        <w:t>Die von den Bändern gesammelten Werkstückdaten sollen am Band 2 Ende an der Console ausgegeben werden:</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 xml:space="preserve"> ID</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Typ</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1</w:t>
      </w:r>
    </w:p>
    <w:p w:rsidR="00570168" w:rsidRPr="00022375" w:rsidRDefault="00570168" w:rsidP="00570168">
      <w:pPr>
        <w:pStyle w:val="Listenabsatz"/>
        <w:widowControl/>
        <w:numPr>
          <w:ilvl w:val="2"/>
          <w:numId w:val="9"/>
        </w:numPr>
        <w:suppressAutoHyphens w:val="0"/>
        <w:spacing w:after="200" w:line="276" w:lineRule="auto"/>
        <w:rPr>
          <w:sz w:val="22"/>
        </w:rPr>
      </w:pPr>
      <w:r w:rsidRPr="00022375">
        <w:rPr>
          <w:sz w:val="22"/>
        </w:rPr>
        <w:t>Höhen-Messwert von Band 2</w:t>
      </w:r>
    </w:p>
    <w:p w:rsidR="00570168" w:rsidRPr="00570168" w:rsidRDefault="00570168" w:rsidP="00570168">
      <w:pPr>
        <w:contextualSpacing/>
        <w:rPr>
          <w:b/>
        </w:rPr>
      </w:pPr>
      <w:r w:rsidRPr="00570168">
        <w:rPr>
          <w:b/>
        </w:rPr>
        <w:t>Band 2:</w:t>
      </w:r>
    </w:p>
    <w:p w:rsidR="00570168" w:rsidRPr="00022375" w:rsidRDefault="00022375" w:rsidP="00570168">
      <w:pPr>
        <w:pStyle w:val="Listenabsatz"/>
        <w:widowControl/>
        <w:numPr>
          <w:ilvl w:val="0"/>
          <w:numId w:val="8"/>
        </w:numPr>
        <w:suppressAutoHyphens w:val="0"/>
        <w:spacing w:after="200" w:line="276" w:lineRule="auto"/>
        <w:rPr>
          <w:sz w:val="22"/>
        </w:rPr>
      </w:pPr>
      <w:r>
        <w:rPr>
          <w:sz w:val="22"/>
        </w:rPr>
        <w:t>Nur wenn Band 2 f</w:t>
      </w:r>
      <w:r w:rsidR="00570168" w:rsidRPr="00022375">
        <w:rPr>
          <w:sz w:val="22"/>
        </w:rPr>
        <w:t>rei ist, darf ein neues Werkstück vereinzelt transferiert werden.</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Die an Band 1 ermittelten Werkstückdaten werden über die serielle Schnittstelle an Band 2 übermittelt.</w:t>
      </w:r>
    </w:p>
    <w:p w:rsidR="00570168" w:rsidRPr="00022375" w:rsidRDefault="00570168" w:rsidP="00570168">
      <w:pPr>
        <w:pStyle w:val="Listenabsatz"/>
        <w:ind w:left="360"/>
        <w:rPr>
          <w:sz w:val="22"/>
        </w:rPr>
      </w:pPr>
    </w:p>
    <w:p w:rsidR="00570168" w:rsidRPr="00022375" w:rsidRDefault="00570168" w:rsidP="00570168">
      <w:pPr>
        <w:pStyle w:val="Listenabsatz"/>
        <w:widowControl/>
        <w:numPr>
          <w:ilvl w:val="0"/>
          <w:numId w:val="8"/>
        </w:numPr>
        <w:suppressAutoHyphens w:val="0"/>
        <w:spacing w:after="200" w:line="276" w:lineRule="auto"/>
        <w:rPr>
          <w:sz w:val="22"/>
        </w:rPr>
      </w:pPr>
      <w:r w:rsidRPr="00022375">
        <w:rPr>
          <w:sz w:val="22"/>
        </w:rPr>
        <w:t>Am Ende von Band 2 sollen nur Werkstücke  mit Bohrung ankommen, Metalwerkstücke sollen nach unten und Werkstücke ohne Metaleinsatz sollen nach oben liegen.</w:t>
      </w:r>
    </w:p>
    <w:p w:rsidR="00570168" w:rsidRPr="00022375" w:rsidRDefault="00570168" w:rsidP="00570168">
      <w:pPr>
        <w:pStyle w:val="Listenabsatz"/>
        <w:ind w:left="360"/>
        <w:rPr>
          <w:sz w:val="22"/>
        </w:rPr>
      </w:pPr>
    </w:p>
    <w:p w:rsidR="00570168" w:rsidRDefault="00570168" w:rsidP="00570168">
      <w:pPr>
        <w:pStyle w:val="Listenabsatz"/>
        <w:widowControl/>
        <w:numPr>
          <w:ilvl w:val="0"/>
          <w:numId w:val="8"/>
        </w:numPr>
        <w:suppressAutoHyphens w:val="0"/>
        <w:spacing w:after="200" w:line="276" w:lineRule="auto"/>
        <w:rPr>
          <w:sz w:val="22"/>
        </w:rPr>
      </w:pPr>
      <w:r w:rsidRPr="00022375">
        <w:rPr>
          <w:sz w:val="22"/>
        </w:rPr>
        <w:t>Metalwerkstücke mit Bohrung nach oben werden an dem Bandanfang zurück gefahren, dazu blinkt die Ampel Gelb und das Metalwerkstück muss von Hand umgedreht werden. Wird das Werkstück erneut mit Bohrung nach oben erkannt, dann wird diese mit der Weiche aussortiert.</w:t>
      </w:r>
    </w:p>
    <w:p w:rsidR="00502A55" w:rsidRDefault="00502A55" w:rsidP="00A363C4">
      <w:pPr>
        <w:widowControl/>
        <w:suppressAutoHyphens w:val="0"/>
        <w:spacing w:after="200" w:line="276" w:lineRule="auto"/>
        <w:rPr>
          <w:sz w:val="22"/>
        </w:rPr>
      </w:pPr>
    </w:p>
    <w:p w:rsidR="00A363C4" w:rsidRPr="00DA268F" w:rsidRDefault="00A363C4" w:rsidP="00A363C4">
      <w:pPr>
        <w:widowControl/>
        <w:suppressAutoHyphens w:val="0"/>
        <w:spacing w:after="200" w:line="276" w:lineRule="auto"/>
        <w:rPr>
          <w:b/>
        </w:rPr>
      </w:pPr>
      <w:r w:rsidRPr="00DA268F">
        <w:rPr>
          <w:b/>
        </w:rPr>
        <w:lastRenderedPageBreak/>
        <w:t>Anwendungsszenario 1</w:t>
      </w:r>
    </w:p>
    <w:p w:rsidR="00022375"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Titel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Akzeptiertes Werkstück</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Akteur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Förderband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Ziel</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r>
      <w:r w:rsidRPr="00DA268F">
        <w:rPr>
          <w:rFonts w:ascii="Times New Roman" w:hAnsi="Times New Roman"/>
          <w:color w:val="auto"/>
          <w:szCs w:val="24"/>
          <w:lang w:val="de-DE"/>
        </w:rPr>
        <w:tab/>
        <w:t>Das Werkstück erreicht das Förderband 2 Ende</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Auslöser</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color w:val="auto"/>
          <w:szCs w:val="24"/>
          <w:lang w:val="de-DE"/>
        </w:rPr>
        <w:tab/>
        <w:t>legen des Werkstücks auf das Forderband vom Arbeiter</w:t>
      </w: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b/>
          <w:color w:val="auto"/>
          <w:szCs w:val="24"/>
          <w:lang w:val="de-DE"/>
        </w:rPr>
        <w:t>Vorbedingung</w:t>
      </w:r>
      <w:r w:rsidRPr="00DA268F">
        <w:rPr>
          <w:rFonts w:ascii="Times New Roman" w:hAnsi="Times New Roman"/>
          <w:color w:val="auto"/>
          <w:szCs w:val="24"/>
          <w:lang w:val="de-DE"/>
        </w:rPr>
        <w:t>:</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Lauffähiges Förderband und Ampel leuchtet Grün</w:t>
      </w:r>
    </w:p>
    <w:p w:rsidR="00A363C4" w:rsidRPr="00DA268F" w:rsidRDefault="00A363C4" w:rsidP="00A363C4">
      <w:pPr>
        <w:pStyle w:val="Templa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muss frei sein zum Werkstück einlegen</w:t>
      </w: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A363C4"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1</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mit Metalleinsatz“</w:t>
      </w:r>
    </w:p>
    <w:p w:rsidR="00560D3D" w:rsidRPr="00DA268F" w:rsidRDefault="00560D3D" w:rsidP="00A363C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363C4"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Einlegen des Werkstücks mit Bohrung auf das erste Förderband durch Arbeiter</w:t>
      </w:r>
      <w:r w:rsidR="00041FD4" w:rsidRPr="00DA268F">
        <w:rPr>
          <w:rFonts w:ascii="Times New Roman" w:hAnsi="Times New Roman"/>
          <w:color w:val="auto"/>
          <w:szCs w:val="24"/>
          <w:lang w:val="de-DE"/>
        </w:rPr>
        <w:t>.</w:t>
      </w:r>
    </w:p>
    <w:p w:rsidR="00560D3D" w:rsidRPr="00DA268F" w:rsidRDefault="00712A05"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 xml:space="preserve">Erste </w:t>
      </w:r>
      <w:r w:rsidR="00560D3D" w:rsidRPr="00DA268F">
        <w:rPr>
          <w:rFonts w:ascii="Times New Roman" w:hAnsi="Times New Roman"/>
          <w:color w:val="auto"/>
          <w:szCs w:val="24"/>
          <w:lang w:val="de-DE"/>
        </w:rPr>
        <w:t>Lichtschranke wird unterbrochen und erkennt dadurch das ein Werkstück eingelegt wurde</w:t>
      </w:r>
      <w:r w:rsidR="00041FD4" w:rsidRPr="00DA268F">
        <w:rPr>
          <w:rFonts w:ascii="Times New Roman" w:hAnsi="Times New Roman"/>
          <w:color w:val="auto"/>
          <w:szCs w:val="24"/>
          <w:lang w:val="de-DE"/>
        </w:rPr>
        <w:t>.</w:t>
      </w:r>
    </w:p>
    <w:p w:rsidR="00560D3D" w:rsidRPr="00DA268F" w:rsidRDefault="00560D3D"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w:t>
      </w:r>
      <w:r w:rsidR="00036C1B" w:rsidRPr="00DA268F">
        <w:rPr>
          <w:rFonts w:ascii="Times New Roman" w:hAnsi="Times New Roman"/>
          <w:color w:val="auto"/>
          <w:szCs w:val="24"/>
          <w:lang w:val="de-DE"/>
        </w:rPr>
        <w:t xml:space="preserve"> </w:t>
      </w:r>
      <w:r w:rsidRPr="00DA268F">
        <w:rPr>
          <w:rFonts w:ascii="Times New Roman" w:hAnsi="Times New Roman"/>
          <w:color w:val="auto"/>
          <w:szCs w:val="24"/>
          <w:lang w:val="de-DE"/>
        </w:rPr>
        <w:t>zulaufen.</w:t>
      </w:r>
    </w:p>
    <w:p w:rsidR="00560D3D" w:rsidRPr="00DA268F" w:rsidRDefault="00041FD4" w:rsidP="00560D3D">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A363C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vom ersten Förderband erkennt ein Metall-Werkstück.</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das Werkstück kann passieren bis zum ende des ersten Förderbands.</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Förderband wird gestoppt und Ampel blinkt Gelb.</w:t>
      </w:r>
    </w:p>
    <w:p w:rsidR="00041FD4" w:rsidRPr="00DA268F" w:rsidRDefault="00041FD4"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dreht das Werkstück um und legt es auf dem zweiten Förderband falls frei.</w:t>
      </w:r>
    </w:p>
    <w:p w:rsidR="00041FD4"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erkennt ein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keine Bohrung</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w:t>
      </w:r>
      <w:r w:rsidR="003B77E6">
        <w:rPr>
          <w:rFonts w:ascii="Times New Roman" w:hAnsi="Times New Roman"/>
          <w:color w:val="auto"/>
          <w:szCs w:val="24"/>
          <w:lang w:val="de-DE"/>
        </w:rPr>
        <w:t xml:space="preserve"> kein Metall </w:t>
      </w:r>
      <w:r w:rsidRPr="00DA268F">
        <w:rPr>
          <w:rFonts w:ascii="Times New Roman" w:hAnsi="Times New Roman"/>
          <w:color w:val="auto"/>
          <w:szCs w:val="24"/>
          <w:lang w:val="de-DE"/>
        </w:rPr>
        <w:t>im Werkstück</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712A05" w:rsidRPr="00DA268F" w:rsidRDefault="00712A05" w:rsidP="00041FD4">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2045F4" w:rsidRPr="00DA268F" w:rsidRDefault="002045F4" w:rsidP="002045F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036C1B" w:rsidRPr="00DA268F" w:rsidRDefault="002045F4" w:rsidP="00036C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b/>
          <w:color w:val="auto"/>
          <w:szCs w:val="24"/>
          <w:lang w:val="de-DE"/>
        </w:rPr>
        <w:t>Erfolgsszenario</w:t>
      </w:r>
      <w:r w:rsidRPr="00DA268F">
        <w:rPr>
          <w:rFonts w:ascii="Times New Roman" w:hAnsi="Times New Roman"/>
          <w:color w:val="auto"/>
          <w:szCs w:val="24"/>
          <w:lang w:val="de-DE"/>
        </w:rPr>
        <w:t xml:space="preserve"> </w:t>
      </w:r>
      <w:r w:rsidRPr="00DA268F">
        <w:rPr>
          <w:rFonts w:ascii="Times New Roman" w:hAnsi="Times New Roman"/>
          <w:b/>
          <w:color w:val="auto"/>
          <w:szCs w:val="24"/>
          <w:lang w:val="de-DE"/>
        </w:rPr>
        <w:t>2</w:t>
      </w:r>
      <w:r w:rsidRPr="00DA268F">
        <w:rPr>
          <w:rFonts w:ascii="Times New Roman" w:hAnsi="Times New Roman"/>
          <w:color w:val="auto"/>
          <w:szCs w:val="24"/>
          <w:lang w:val="de-DE"/>
        </w:rPr>
        <w:t>:</w:t>
      </w:r>
      <w:r w:rsidRPr="00DA268F">
        <w:rPr>
          <w:rFonts w:ascii="Times New Roman" w:hAnsi="Times New Roman"/>
          <w:color w:val="auto"/>
          <w:szCs w:val="24"/>
          <w:lang w:val="de-DE"/>
        </w:rPr>
        <w:tab/>
      </w:r>
      <w:r w:rsidRPr="00DA268F">
        <w:rPr>
          <w:rFonts w:ascii="Times New Roman" w:hAnsi="Times New Roman"/>
          <w:b/>
          <w:color w:val="auto"/>
          <w:szCs w:val="24"/>
          <w:lang w:val="de-DE"/>
        </w:rPr>
        <w:t>„Bohrung ohne Metalleinsatz</w:t>
      </w:r>
      <w:r w:rsidR="00FA5F0E" w:rsidRPr="00DA268F">
        <w:rPr>
          <w:rFonts w:ascii="Times New Roman" w:hAnsi="Times New Roman"/>
          <w:b/>
          <w:color w:val="auto"/>
          <w:szCs w:val="24"/>
          <w:lang w:val="de-DE"/>
        </w:rPr>
        <w:t xml:space="preserve"> nach oben</w:t>
      </w:r>
      <w:r w:rsidRPr="00DA268F">
        <w:rPr>
          <w:rFonts w:ascii="Times New Roman" w:hAnsi="Times New Roman"/>
          <w:b/>
          <w:color w:val="auto"/>
          <w:szCs w:val="24"/>
          <w:lang w:val="de-DE"/>
        </w:rPr>
        <w:t>“</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Einlegen des Werkstücks mit Bohrung auf das erste Förderband durch Arbeiter.</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 Lichtschranke wird unterbrochen und erkennt dadurch das ein Werkstück eingelegt wurde.</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Erstes Förderband beginnt an zulaufen.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Höhenmesser vom ersten Förderband erkennt ein Werkstück mit einer Bohrung nach oben.</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DA268F">
        <w:rPr>
          <w:rFonts w:ascii="Times New Roman" w:hAnsi="Times New Roman"/>
          <w:color w:val="auto"/>
          <w:szCs w:val="24"/>
          <w:lang w:val="de-DE"/>
        </w:rPr>
        <w:t>Metallsensor vom ersten Förderband erkennt kein Metall-Werkstück</w:t>
      </w:r>
    </w:p>
    <w:p w:rsidR="00036C1B" w:rsidRPr="00DA268F" w:rsidRDefault="00036C1B"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das Werkstück kann passieren bis zum ende des ersten Förderbands.</w:t>
      </w:r>
    </w:p>
    <w:p w:rsidR="00036C1B"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wird vom Arbeiter auf das zweite Forderband gelegt, falls frei.</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Die erste Lichtschranke vom Forderband 2 erkennt das Werkstück</w:t>
      </w:r>
    </w:p>
    <w:p w:rsidR="00FA5F0E" w:rsidRPr="00DA268F" w:rsidRDefault="00FA5F0E" w:rsidP="00036C1B">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Zweites Förderband beginnt an zulaufen.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Höhenmessung des zweiten Förderbands erkennt eine Bohrung</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Metallsensor erkennt kein Metall  im Werkstück</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Weiche wird geöffnet und Werkstück kann passieren</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Werkstück erreicht das Förderband Ende</w:t>
      </w:r>
    </w:p>
    <w:p w:rsidR="00FA5F0E" w:rsidRPr="00DA268F" w:rsidRDefault="00FA5F0E" w:rsidP="00FA5F0E">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ID, Typ und Höhenmessung vom Förderband 1 und 2 werden gespeichert &amp; ausgegeben.</w:t>
      </w:r>
    </w:p>
    <w:p w:rsidR="00B01B79" w:rsidRPr="00DA268F" w:rsidRDefault="00B01B79" w:rsidP="00B01B79">
      <w:pPr>
        <w:pStyle w:val="Template"/>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DA268F">
        <w:rPr>
          <w:rFonts w:ascii="Times New Roman" w:hAnsi="Times New Roman"/>
          <w:color w:val="auto"/>
          <w:szCs w:val="24"/>
          <w:lang w:val="de-DE"/>
        </w:rPr>
        <w:t>Arbeiter nimmt das Werkstück vom Förderband.</w:t>
      </w: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DA268F"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lastRenderedPageBreak/>
        <w:t>Erfolgsszenario</w:t>
      </w:r>
      <w:r w:rsidRPr="003D4A7E">
        <w:rPr>
          <w:rFonts w:ascii="Times New Roman" w:hAnsi="Times New Roman"/>
          <w:color w:val="auto"/>
          <w:szCs w:val="24"/>
          <w:lang w:val="de-DE"/>
        </w:rPr>
        <w:t xml:space="preserve"> </w:t>
      </w:r>
      <w:r w:rsidRPr="003D4A7E">
        <w:rPr>
          <w:rFonts w:ascii="Times New Roman" w:hAnsi="Times New Roman"/>
          <w:b/>
          <w:color w:val="auto"/>
          <w:szCs w:val="24"/>
          <w:lang w:val="de-DE"/>
        </w:rPr>
        <w:t>3</w:t>
      </w:r>
      <w:r w:rsidRPr="003D4A7E">
        <w:rPr>
          <w:rFonts w:ascii="Times New Roman" w:hAnsi="Times New Roman"/>
          <w:color w:val="auto"/>
          <w:szCs w:val="24"/>
          <w:lang w:val="de-DE"/>
        </w:rPr>
        <w:t>:</w:t>
      </w:r>
      <w:r w:rsidRPr="003D4A7E">
        <w:rPr>
          <w:rFonts w:ascii="Times New Roman" w:hAnsi="Times New Roman"/>
          <w:color w:val="auto"/>
          <w:szCs w:val="24"/>
          <w:lang w:val="de-DE"/>
        </w:rPr>
        <w:tab/>
      </w:r>
      <w:r w:rsidRPr="003D4A7E">
        <w:rPr>
          <w:rFonts w:ascii="Times New Roman" w:hAnsi="Times New Roman"/>
          <w:b/>
          <w:color w:val="auto"/>
          <w:szCs w:val="24"/>
          <w:lang w:val="de-DE"/>
        </w:rPr>
        <w:t>„Bohrung ohne Metalleinsatz nach unten“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wird unterbrochen und erkennt dadurch das ein Werkstück eingelegt wurde.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nicht zu flaches Werkstück ohne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color w:val="auto"/>
          <w:szCs w:val="24"/>
          <w:lang w:val="de-DE"/>
        </w:rPr>
        <w:t>Metallsensor vom ersten Förderband erkennt kein Metall-Werkstück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das Werkstück kann passieren bis zum ende des ersten Förderbands.</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Werkstück wird vom Arbeiter </w:t>
      </w:r>
      <w:r w:rsidRPr="003D4A7E">
        <w:rPr>
          <w:rFonts w:ascii="Times New Roman" w:hAnsi="Times New Roman"/>
          <w:b/>
          <w:color w:val="auto"/>
          <w:szCs w:val="24"/>
          <w:lang w:val="de-DE"/>
        </w:rPr>
        <w:t>umgedreht</w:t>
      </w:r>
      <w:r w:rsidRPr="003D4A7E">
        <w:rPr>
          <w:rFonts w:ascii="Times New Roman" w:hAnsi="Times New Roman"/>
          <w:color w:val="auto"/>
          <w:szCs w:val="24"/>
          <w:lang w:val="de-DE"/>
        </w:rPr>
        <w:t xml:space="preserve"> und auf das zweite Forderband gelegt, falls frei.</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Die erste Lichtschranke vom Forderband 2 erkennt das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kein Metall  im Werkstück</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Werkstück kann passieren</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Werkstück erreicht das Förderband Ende</w:t>
      </w:r>
    </w:p>
    <w:p w:rsidR="00FA5F0E" w:rsidRPr="003D4A7E" w:rsidRDefault="00FA5F0E" w:rsidP="00FA5F0E">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01B79" w:rsidRPr="003D4A7E" w:rsidRDefault="00B01B79" w:rsidP="00B01B79">
      <w:pPr>
        <w:pStyle w:val="Template"/>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auto"/>
          <w:szCs w:val="24"/>
          <w:lang w:val="de-DE"/>
        </w:rPr>
      </w:pPr>
    </w:p>
    <w:p w:rsidR="00B01B79"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eastAsia="Calibri" w:hAnsi="Times New Roman"/>
          <w:b/>
          <w:color w:val="auto"/>
          <w:szCs w:val="24"/>
          <w:lang w:val="de-DE"/>
        </w:rPr>
        <w:t>Anwendungsszenario 2</w:t>
      </w:r>
    </w:p>
    <w:p w:rsidR="00FA5F0E" w:rsidRPr="003D4A7E" w:rsidRDefault="00FA5F0E" w:rsidP="00FA5F0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01B79" w:rsidRPr="003D4A7E" w:rsidRDefault="00B01B79" w:rsidP="00B01B79">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flachen Werkstücken</w:t>
      </w:r>
    </w:p>
    <w:p w:rsidR="00B01B79" w:rsidRPr="003D4A7E" w:rsidRDefault="00B01B79" w:rsidP="00B01B79">
      <w:pPr>
        <w:rPr>
          <w:rFonts w:eastAsia="Calibri"/>
          <w:b/>
        </w:rPr>
      </w:pPr>
      <w:r w:rsidRPr="003D4A7E">
        <w:rPr>
          <w:rFonts w:eastAsia="Calibri"/>
          <w:b/>
        </w:rPr>
        <w:t>Akteur:</w:t>
      </w:r>
      <w:r w:rsidR="00731A11"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p>
    <w:p w:rsidR="00B01B79" w:rsidRPr="003D4A7E" w:rsidRDefault="00B01B79" w:rsidP="00B01B79">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Die flachen Werkstücke werden aussortiert.</w:t>
      </w:r>
      <w:r w:rsidRPr="003D4A7E">
        <w:rPr>
          <w:rFonts w:eastAsia="Calibri"/>
          <w:b/>
        </w:rPr>
        <w:tab/>
      </w:r>
      <w:r w:rsidRPr="003D4A7E">
        <w:rPr>
          <w:rFonts w:eastAsia="Calibri"/>
          <w:b/>
        </w:rPr>
        <w:tab/>
      </w:r>
    </w:p>
    <w:p w:rsidR="002045F4" w:rsidRPr="003D4A7E" w:rsidRDefault="00B01B7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Auslöser: </w:t>
      </w:r>
      <w:r w:rsidR="00B679AF" w:rsidRPr="003D4A7E">
        <w:rPr>
          <w:rFonts w:ascii="Times New Roman" w:eastAsia="Calibri" w:hAnsi="Times New Roman"/>
          <w:b/>
          <w:color w:val="000000"/>
          <w:szCs w:val="24"/>
          <w:lang w:val="de-DE"/>
        </w:rPr>
        <w:tab/>
      </w:r>
      <w:r w:rsidRPr="003D4A7E">
        <w:rPr>
          <w:rFonts w:ascii="Times New Roman" w:eastAsia="Calibri" w:hAnsi="Times New Roman"/>
          <w:color w:val="000000"/>
          <w:szCs w:val="24"/>
          <w:lang w:val="de-DE"/>
        </w:rPr>
        <w:t>Höhenmesser erkennt flaches Werkstück</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731A11" w:rsidRPr="003D4A7E" w:rsidRDefault="00731A11" w:rsidP="00731A1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731A11" w:rsidRPr="003D4A7E" w:rsidRDefault="00DA268F" w:rsidP="00731A11">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731A11"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sein</w:t>
      </w:r>
      <w:r w:rsidR="00DA268F" w:rsidRPr="003D4A7E">
        <w:rPr>
          <w:rFonts w:ascii="Times New Roman" w:eastAsia="Calibri" w:hAnsi="Times New Roman"/>
          <w:color w:val="000000"/>
          <w:szCs w:val="24"/>
          <w:lang w:val="de-DE"/>
        </w:rPr>
        <w:t xml:space="preserve"> </w:t>
      </w:r>
      <w:r w:rsidR="00DA268F" w:rsidRPr="003D4A7E">
        <w:rPr>
          <w:rFonts w:ascii="Times New Roman" w:hAnsi="Times New Roman"/>
          <w:color w:val="auto"/>
          <w:szCs w:val="24"/>
          <w:lang w:val="de-DE"/>
        </w:rPr>
        <w:t>sein zum Werkstück einlegen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b/>
          <w:color w:val="000000"/>
          <w:szCs w:val="24"/>
          <w:lang w:val="de-DE"/>
        </w:rPr>
        <w:t>Erfolgsszenario 1:</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1. </w:t>
      </w:r>
      <w:r w:rsidRPr="003D4A7E">
        <w:rPr>
          <w:rFonts w:ascii="Times New Roman" w:eastAsia="Calibri" w:hAnsi="Times New Roman"/>
          <w:color w:val="000000"/>
          <w:szCs w:val="24"/>
          <w:lang w:val="de-DE"/>
        </w:rPr>
        <w:t>Werkstück wird vom Arbeiter auf das Förderband gelegt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b/>
          <w:color w:val="000000"/>
          <w:szCs w:val="24"/>
          <w:lang w:val="de-DE"/>
        </w:rPr>
        <w:t xml:space="preserve">2. </w:t>
      </w:r>
      <w:r w:rsidRPr="003D4A7E">
        <w:rPr>
          <w:rFonts w:ascii="Times New Roman" w:eastAsia="Calibri" w:hAnsi="Times New Roman"/>
          <w:color w:val="000000"/>
          <w:szCs w:val="24"/>
          <w:lang w:val="de-DE"/>
        </w:rPr>
        <w:t>Lichtschranke des ersten Förderbands erkennt ein Werkstück und Förderband 1 fängt an zulaufen</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3. Die Höhenmessung des ersten Förderbands erkennt ein flaches Werkstück</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4. Weiche wird nicht geöffnet</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 xml:space="preserve">5. Werkstück wird aussortiert und landet in der Rutsche </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550E29" w:rsidRPr="003D4A7E" w:rsidRDefault="00550E29" w:rsidP="00DA268F">
      <w:pPr>
        <w:rPr>
          <w:rFonts w:eastAsia="Calibri"/>
          <w:lang w:eastAsia="de-DE"/>
        </w:rPr>
      </w:pPr>
    </w:p>
    <w:p w:rsidR="00AE3581" w:rsidRPr="003D4A7E" w:rsidRDefault="00AE3581" w:rsidP="00DA268F">
      <w:pPr>
        <w:rPr>
          <w:rFonts w:eastAsia="Calibri"/>
          <w:lang w:eastAsia="de-DE"/>
        </w:rPr>
      </w:pPr>
    </w:p>
    <w:p w:rsidR="00550E29" w:rsidRPr="003D4A7E" w:rsidRDefault="00550E29" w:rsidP="00DA268F">
      <w:pPr>
        <w:rPr>
          <w:rFonts w:eastAsia="Calibri"/>
          <w:b/>
          <w:color w:val="auto"/>
        </w:rPr>
      </w:pPr>
    </w:p>
    <w:p w:rsidR="003D4A7E" w:rsidRDefault="003D4A7E" w:rsidP="00DA268F">
      <w:pPr>
        <w:rPr>
          <w:rFonts w:eastAsia="Calibri"/>
          <w:b/>
          <w:color w:val="auto"/>
        </w:rPr>
      </w:pPr>
    </w:p>
    <w:p w:rsidR="00502A55" w:rsidRDefault="00502A55" w:rsidP="00DA268F">
      <w:pPr>
        <w:rPr>
          <w:rFonts w:eastAsia="Calibri"/>
          <w:b/>
          <w:color w:val="auto"/>
        </w:rPr>
      </w:pPr>
    </w:p>
    <w:p w:rsidR="00DA268F" w:rsidRPr="003D4A7E" w:rsidRDefault="00DA268F" w:rsidP="00DA268F">
      <w:pPr>
        <w:rPr>
          <w:rFonts w:eastAsia="Calibri"/>
          <w:b/>
        </w:rPr>
      </w:pPr>
      <w:r w:rsidRPr="003D4A7E">
        <w:rPr>
          <w:rFonts w:eastAsia="Calibri"/>
          <w:b/>
          <w:color w:val="auto"/>
        </w:rPr>
        <w:lastRenderedPageBreak/>
        <w:t>Anwendungsszenario 3</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rPr>
          <w:rFonts w:eastAsia="Calibri"/>
          <w:b/>
        </w:rPr>
      </w:pPr>
      <w:r w:rsidRPr="003D4A7E">
        <w:rPr>
          <w:rFonts w:eastAsia="Calibri"/>
          <w:b/>
          <w:color w:val="auto"/>
        </w:rPr>
        <w:t xml:space="preserve">Titel : </w:t>
      </w:r>
      <w:r w:rsidR="00B679AF" w:rsidRPr="003D4A7E">
        <w:rPr>
          <w:rFonts w:eastAsia="Calibri"/>
          <w:b/>
          <w:color w:val="auto"/>
        </w:rPr>
        <w:tab/>
      </w:r>
      <w:r w:rsidR="00B679AF" w:rsidRPr="003D4A7E">
        <w:rPr>
          <w:rFonts w:eastAsia="Calibri"/>
          <w:b/>
          <w:color w:val="auto"/>
        </w:rPr>
        <w:tab/>
      </w:r>
      <w:r w:rsidRPr="003D4A7E">
        <w:rPr>
          <w:rFonts w:eastAsia="Calibri"/>
          <w:color w:val="auto"/>
        </w:rPr>
        <w:t>Aussortieren von Werkstücken  mit falscher Reihenfolge</w:t>
      </w:r>
    </w:p>
    <w:p w:rsidR="00DA268F" w:rsidRPr="003D4A7E" w:rsidRDefault="00DA268F" w:rsidP="00DA268F">
      <w:pPr>
        <w:rPr>
          <w:rFonts w:eastAsia="Calibri"/>
          <w:b/>
        </w:rPr>
      </w:pPr>
      <w:r w:rsidRPr="003D4A7E">
        <w:rPr>
          <w:rFonts w:eastAsia="Calibri"/>
          <w:b/>
        </w:rPr>
        <w:t>Akteur:</w:t>
      </w:r>
      <w:r w:rsidRPr="003D4A7E">
        <w:rPr>
          <w:rFonts w:eastAsia="Calibri"/>
        </w:rPr>
        <w:t xml:space="preserve"> </w:t>
      </w:r>
      <w:r w:rsidR="00B679AF" w:rsidRPr="003D4A7E">
        <w:rPr>
          <w:rFonts w:eastAsia="Calibri"/>
        </w:rPr>
        <w:tab/>
        <w:t xml:space="preserve">Förderband Arbeiter </w:t>
      </w:r>
      <w:r w:rsidR="00B679AF"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 xml:space="preserve">Ziel: </w:t>
      </w:r>
      <w:r w:rsidR="00B679AF" w:rsidRPr="003D4A7E">
        <w:rPr>
          <w:rFonts w:eastAsia="Calibri"/>
          <w:b/>
        </w:rPr>
        <w:tab/>
      </w:r>
      <w:r w:rsidR="00B679AF" w:rsidRPr="003D4A7E">
        <w:rPr>
          <w:rFonts w:eastAsia="Calibri"/>
          <w:b/>
        </w:rPr>
        <w:tab/>
      </w:r>
      <w:r w:rsidRPr="003D4A7E">
        <w:rPr>
          <w:rFonts w:eastAsia="Calibri"/>
        </w:rPr>
        <w:t>Werkstücke mit falscher Reihenfolge werden aussortiert</w:t>
      </w:r>
      <w:r w:rsidRPr="003D4A7E">
        <w:rPr>
          <w:rFonts w:eastAsia="Calibri"/>
          <w:b/>
        </w:rPr>
        <w:tab/>
      </w:r>
      <w:r w:rsidRPr="003D4A7E">
        <w:rPr>
          <w:rFonts w:eastAsia="Calibri"/>
          <w:b/>
        </w:rPr>
        <w:tab/>
      </w:r>
    </w:p>
    <w:p w:rsidR="00DA268F" w:rsidRPr="003D4A7E" w:rsidRDefault="00DA268F" w:rsidP="00DA268F">
      <w:pPr>
        <w:rPr>
          <w:rFonts w:eastAsia="Calibri"/>
        </w:rPr>
      </w:pPr>
      <w:r w:rsidRPr="003D4A7E">
        <w:rPr>
          <w:rFonts w:eastAsia="Calibri"/>
          <w:b/>
        </w:rPr>
        <w:t>Auslöser:</w:t>
      </w:r>
      <w:r w:rsidRPr="003D4A7E">
        <w:rPr>
          <w:rFonts w:eastAsia="Calibri"/>
        </w:rPr>
        <w:t xml:space="preserve"> </w:t>
      </w:r>
      <w:r w:rsidR="00B679AF" w:rsidRPr="003D4A7E">
        <w:rPr>
          <w:rFonts w:eastAsia="Calibri"/>
        </w:rPr>
        <w:tab/>
      </w:r>
      <w:r w:rsidRPr="003D4A7E">
        <w:rPr>
          <w:rFonts w:eastAsia="Calibri"/>
        </w:rPr>
        <w:t>falscher Reihenfolge</w:t>
      </w: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DA268F" w:rsidRPr="003D4A7E" w:rsidRDefault="00DA268F" w:rsidP="00DA268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DA268F" w:rsidRPr="003D4A7E" w:rsidRDefault="00DA268F" w:rsidP="00DA268F">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w:t>
      </w:r>
      <w:r w:rsidR="00886BA3" w:rsidRPr="003D4A7E">
        <w:rPr>
          <w:rFonts w:ascii="Times New Roman" w:eastAsia="Calibri" w:hAnsi="Times New Roman"/>
          <w:color w:val="000000"/>
          <w:szCs w:val="24"/>
          <w:lang w:val="de-DE"/>
        </w:rPr>
        <w:t>ste Lichtschranke muss frei s</w:t>
      </w:r>
      <w:r w:rsidRPr="003D4A7E">
        <w:rPr>
          <w:rFonts w:ascii="Times New Roman" w:hAnsi="Times New Roman"/>
          <w:color w:val="auto"/>
          <w:szCs w:val="24"/>
          <w:lang w:val="de-DE"/>
        </w:rPr>
        <w:t>ein zum Werkstück einlegen</w:t>
      </w:r>
    </w:p>
    <w:p w:rsidR="00731A11" w:rsidRPr="003D4A7E" w:rsidRDefault="00731A1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p>
    <w:p w:rsidR="00DA268F" w:rsidRPr="003D4A7E" w:rsidRDefault="00DA268F"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Erfolgsszenario 1:</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1.   </w:t>
      </w:r>
      <w:r w:rsidRPr="003D4A7E">
        <w:rPr>
          <w:rFonts w:ascii="Times New Roman" w:hAnsi="Times New Roman"/>
          <w:color w:val="auto"/>
          <w:szCs w:val="24"/>
          <w:lang w:val="de-DE"/>
        </w:rPr>
        <w:t>Einlegen des Werkstücks mit Bohrung auf das erste Förderband durch Arbeiter.</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2.</w:t>
      </w:r>
      <w:r w:rsidRPr="003D4A7E">
        <w:rPr>
          <w:rFonts w:ascii="Times New Roman" w:hAnsi="Times New Roman"/>
          <w:color w:val="auto"/>
          <w:szCs w:val="24"/>
          <w:lang w:val="de-DE"/>
        </w:rPr>
        <w:t xml:space="preserve">   Erste Lichtschranke wird unterbrochen und erkennt dadurch das ein Werkstück eingelegt wurde.</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3.</w:t>
      </w:r>
      <w:r w:rsidRPr="003D4A7E">
        <w:rPr>
          <w:rFonts w:ascii="Times New Roman" w:hAnsi="Times New Roman"/>
          <w:color w:val="auto"/>
          <w:szCs w:val="24"/>
          <w:lang w:val="de-DE"/>
        </w:rPr>
        <w:t xml:space="preserve">   Erstes Förderband beginnt an zulaufen.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4.</w:t>
      </w:r>
      <w:r w:rsidRPr="003D4A7E">
        <w:rPr>
          <w:rFonts w:ascii="Times New Roman" w:hAnsi="Times New Roman"/>
          <w:color w:val="auto"/>
          <w:szCs w:val="24"/>
          <w:lang w:val="de-DE"/>
        </w:rPr>
        <w:t xml:space="preserve">   Höhenmesser vom ersten Förderband erkennt ein Werkstück mit einer Bohrung nach oben.</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5.</w:t>
      </w:r>
      <w:r w:rsidRPr="003D4A7E">
        <w:rPr>
          <w:rFonts w:ascii="Times New Roman" w:hAnsi="Times New Roman"/>
          <w:color w:val="auto"/>
          <w:szCs w:val="24"/>
          <w:lang w:val="de-DE"/>
        </w:rPr>
        <w:t xml:space="preserve">   Metallsensor vom ersten Förderband erkennt kein Metall-Werkstück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6.</w:t>
      </w:r>
      <w:r w:rsidRPr="003D4A7E">
        <w:rPr>
          <w:rFonts w:ascii="Times New Roman" w:hAnsi="Times New Roman"/>
          <w:color w:val="auto"/>
          <w:szCs w:val="24"/>
          <w:lang w:val="de-DE"/>
        </w:rPr>
        <w:t xml:space="preserve">   Weiche wird geöffnet und das Werkstück kann passieren bis zum ende des ersten Förderbands.</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7.</w:t>
      </w:r>
      <w:r w:rsidRPr="003D4A7E">
        <w:rPr>
          <w:rFonts w:ascii="Times New Roman" w:hAnsi="Times New Roman"/>
          <w:color w:val="auto"/>
          <w:szCs w:val="24"/>
          <w:lang w:val="de-DE"/>
        </w:rPr>
        <w:t xml:space="preserve">   Werkstück wird vom Arbeiter auf das zweite Forderband gelegt, falls frei.</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8. </w:t>
      </w:r>
      <w:r w:rsidRPr="003D4A7E">
        <w:rPr>
          <w:rFonts w:ascii="Times New Roman" w:hAnsi="Times New Roman"/>
          <w:color w:val="auto"/>
          <w:szCs w:val="24"/>
          <w:lang w:val="de-DE"/>
        </w:rPr>
        <w:t xml:space="preserve">  Die erste Lichtschranke vom Forderband 2 erkennt das Werkstück</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 xml:space="preserve">9.   </w:t>
      </w:r>
      <w:r w:rsidRPr="003D4A7E">
        <w:rPr>
          <w:rFonts w:ascii="Times New Roman" w:hAnsi="Times New Roman"/>
          <w:color w:val="auto"/>
          <w:szCs w:val="24"/>
          <w:lang w:val="de-DE"/>
        </w:rPr>
        <w:t>Zweites Förderband beginnt an zulaufen.</w:t>
      </w:r>
    </w:p>
    <w:p w:rsidR="00DA268F"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 xml:space="preserve">10. </w:t>
      </w:r>
      <w:r w:rsidRPr="003D4A7E">
        <w:rPr>
          <w:rFonts w:ascii="Times New Roman" w:hAnsi="Times New Roman"/>
          <w:color w:val="auto"/>
          <w:szCs w:val="24"/>
          <w:lang w:val="de-DE"/>
        </w:rPr>
        <w:t>Höhenmessung des zweiten Förderbands erkennt keine Bohrung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11.</w:t>
      </w:r>
      <w:r w:rsidRPr="003D4A7E">
        <w:rPr>
          <w:rFonts w:ascii="Times New Roman" w:hAnsi="Times New Roman"/>
          <w:color w:val="auto"/>
          <w:szCs w:val="24"/>
          <w:lang w:val="de-DE"/>
        </w:rPr>
        <w:t xml:space="preserve"> Metalsensor erkennt kein Metal an dem Werkstück</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12.</w:t>
      </w:r>
      <w:r w:rsidRPr="003D4A7E">
        <w:rPr>
          <w:rFonts w:ascii="Times New Roman" w:hAnsi="Times New Roman"/>
          <w:color w:val="auto"/>
          <w:szCs w:val="24"/>
          <w:lang w:val="de-DE"/>
        </w:rPr>
        <w:t xml:space="preserve"> Weiche wird nicht geöffnet und Werkstück wird aussortiert</w:t>
      </w: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550E29" w:rsidRPr="003D4A7E" w:rsidRDefault="00550E29"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B679AF" w:rsidRPr="003D4A7E" w:rsidRDefault="00B679AF" w:rsidP="00B679AF">
      <w:pPr>
        <w:rPr>
          <w:rFonts w:eastAsia="Calibri"/>
          <w:b/>
          <w:color w:val="auto"/>
        </w:rPr>
      </w:pPr>
    </w:p>
    <w:p w:rsidR="00502A55" w:rsidRDefault="00502A55" w:rsidP="00B679AF">
      <w:pPr>
        <w:rPr>
          <w:rFonts w:eastAsia="Calibri"/>
          <w:b/>
          <w:color w:val="auto"/>
        </w:rPr>
      </w:pPr>
    </w:p>
    <w:p w:rsidR="00B679AF" w:rsidRPr="003D4A7E" w:rsidRDefault="00B679AF" w:rsidP="00B679AF">
      <w:pPr>
        <w:rPr>
          <w:rFonts w:eastAsia="Calibri"/>
          <w:b/>
        </w:rPr>
      </w:pPr>
      <w:r w:rsidRPr="003D4A7E">
        <w:rPr>
          <w:rFonts w:eastAsia="Calibri"/>
          <w:b/>
          <w:color w:val="auto"/>
        </w:rPr>
        <w:lastRenderedPageBreak/>
        <w:t>Anwendungsszenario 4</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p>
    <w:p w:rsidR="00B679AF" w:rsidRPr="003D4A7E" w:rsidRDefault="00B679AF" w:rsidP="00B679AF">
      <w:pPr>
        <w:rPr>
          <w:rFonts w:eastAsia="Calibri"/>
          <w:b/>
        </w:rPr>
      </w:pPr>
      <w:r w:rsidRPr="003D4A7E">
        <w:rPr>
          <w:rFonts w:eastAsia="Calibri"/>
          <w:b/>
          <w:color w:val="auto"/>
        </w:rPr>
        <w:t xml:space="preserve">Titel : </w:t>
      </w:r>
      <w:r w:rsidRPr="003D4A7E">
        <w:rPr>
          <w:rFonts w:eastAsia="Calibri"/>
          <w:b/>
          <w:color w:val="auto"/>
        </w:rPr>
        <w:tab/>
      </w:r>
      <w:r w:rsidRPr="003D4A7E">
        <w:rPr>
          <w:rFonts w:eastAsia="Calibri"/>
          <w:b/>
          <w:color w:val="auto"/>
        </w:rPr>
        <w:tab/>
      </w:r>
      <w:r w:rsidRPr="003D4A7E">
        <w:rPr>
          <w:rFonts w:eastAsia="Calibri"/>
          <w:color w:val="auto"/>
        </w:rPr>
        <w:t>Rückkehr des Werkstücks mit Metalleinsatz</w:t>
      </w:r>
    </w:p>
    <w:p w:rsidR="00B679AF" w:rsidRPr="003D4A7E" w:rsidRDefault="00B679AF" w:rsidP="00B679AF">
      <w:pPr>
        <w:rPr>
          <w:rFonts w:eastAsia="Calibri"/>
          <w:b/>
        </w:rPr>
      </w:pPr>
      <w:r w:rsidRPr="003D4A7E">
        <w:rPr>
          <w:rFonts w:eastAsia="Calibri"/>
          <w:b/>
        </w:rPr>
        <w:t>Akteur:</w:t>
      </w:r>
      <w:r w:rsidRPr="003D4A7E">
        <w:rPr>
          <w:rFonts w:eastAsia="Calibri"/>
        </w:rPr>
        <w:t xml:space="preserve"> </w:t>
      </w:r>
      <w:r w:rsidRPr="003D4A7E">
        <w:rPr>
          <w:rFonts w:eastAsia="Calibri"/>
        </w:rPr>
        <w:tab/>
        <w:t xml:space="preserve">Förderband Arbeiter </w:t>
      </w:r>
      <w:r w:rsidRPr="003D4A7E">
        <w:rPr>
          <w:rFonts w:eastAsia="Calibri"/>
          <w:b/>
        </w:rPr>
        <w:tab/>
      </w:r>
    </w:p>
    <w:p w:rsidR="00B679AF" w:rsidRPr="003D4A7E" w:rsidRDefault="00B679AF" w:rsidP="00B679AF">
      <w:pPr>
        <w:rPr>
          <w:rFonts w:eastAsia="Calibri"/>
        </w:rPr>
      </w:pPr>
      <w:r w:rsidRPr="003D4A7E">
        <w:rPr>
          <w:rFonts w:eastAsia="Calibri"/>
          <w:b/>
        </w:rPr>
        <w:t xml:space="preserve">Ziel: </w:t>
      </w:r>
      <w:r w:rsidRPr="003D4A7E">
        <w:rPr>
          <w:rFonts w:eastAsia="Calibri"/>
          <w:b/>
        </w:rPr>
        <w:tab/>
      </w:r>
      <w:r w:rsidRPr="003D4A7E">
        <w:rPr>
          <w:rFonts w:eastAsia="Calibri"/>
          <w:b/>
        </w:rPr>
        <w:tab/>
      </w:r>
      <w:r w:rsidR="00886BA3" w:rsidRPr="003D4A7E">
        <w:rPr>
          <w:rFonts w:eastAsia="Calibri"/>
        </w:rPr>
        <w:t xml:space="preserve">Metall Werkstücke </w:t>
      </w:r>
      <w:r w:rsidRPr="003D4A7E">
        <w:rPr>
          <w:rFonts w:eastAsia="Calibri"/>
        </w:rPr>
        <w:t>bekommen im zweite</w:t>
      </w:r>
      <w:r w:rsidR="00886BA3" w:rsidRPr="003D4A7E">
        <w:rPr>
          <w:rFonts w:eastAsia="Calibri"/>
        </w:rPr>
        <w:t>n Förderband eine zweite Chance</w:t>
      </w:r>
      <w:r w:rsidRPr="003D4A7E">
        <w:rPr>
          <w:rFonts w:eastAsia="Calibri"/>
          <w:b/>
        </w:rPr>
        <w:tab/>
      </w:r>
    </w:p>
    <w:p w:rsidR="00B679AF" w:rsidRPr="003D4A7E" w:rsidRDefault="00B679AF" w:rsidP="00B679AF">
      <w:pPr>
        <w:rPr>
          <w:rFonts w:eastAsia="Calibri"/>
        </w:rPr>
      </w:pPr>
      <w:r w:rsidRPr="003D4A7E">
        <w:rPr>
          <w:rFonts w:eastAsia="Calibri"/>
          <w:b/>
        </w:rPr>
        <w:t>Auslöser:</w:t>
      </w:r>
      <w:r w:rsidRPr="003D4A7E">
        <w:rPr>
          <w:rFonts w:eastAsia="Calibri"/>
        </w:rPr>
        <w:t xml:space="preserve"> </w:t>
      </w:r>
      <w:r w:rsidRPr="003D4A7E">
        <w:rPr>
          <w:rFonts w:eastAsia="Calibri"/>
        </w:rPr>
        <w:tab/>
        <w:t>Höhenmesser &amp; Metallsensor</w:t>
      </w:r>
    </w:p>
    <w:p w:rsidR="00886BA3" w:rsidRPr="003D4A7E" w:rsidRDefault="00886BA3" w:rsidP="00B679AF">
      <w:pPr>
        <w:rPr>
          <w:rFonts w:eastAsia="Calibri"/>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Vorbedingung</w:t>
      </w:r>
      <w:r w:rsidRPr="003D4A7E">
        <w:rPr>
          <w:rFonts w:ascii="Times New Roman" w:hAnsi="Times New Roman"/>
          <w:color w:val="auto"/>
          <w:szCs w:val="24"/>
          <w:lang w:val="de-DE"/>
        </w:rPr>
        <w:t>:</w:t>
      </w:r>
    </w:p>
    <w:p w:rsidR="00886BA3" w:rsidRPr="003D4A7E" w:rsidRDefault="00886BA3" w:rsidP="00886BA3">
      <w:pPr>
        <w:pStyle w:val="Template"/>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886BA3" w:rsidRPr="003D4A7E" w:rsidRDefault="00886BA3" w:rsidP="00886BA3">
      <w:pPr>
        <w:pStyle w:val="Listenabsatz"/>
        <w:numPr>
          <w:ilvl w:val="0"/>
          <w:numId w:val="15"/>
        </w:numPr>
        <w:rPr>
          <w:rFonts w:eastAsia="Calibri"/>
        </w:rPr>
      </w:pPr>
      <w:r w:rsidRPr="003D4A7E">
        <w:rPr>
          <w:rFonts w:eastAsia="Calibri"/>
        </w:rPr>
        <w:t>Werkstück mit Metall das im ersten Förderband nach unten gezeigt hat.</w:t>
      </w:r>
    </w:p>
    <w:p w:rsidR="00886BA3" w:rsidRPr="003D4A7E" w:rsidRDefault="00886BA3" w:rsidP="00886BA3">
      <w:pPr>
        <w:pStyle w:val="Listenabsatz"/>
        <w:rPr>
          <w:rFonts w:eastAsia="Calibri"/>
        </w:rPr>
      </w:pPr>
    </w:p>
    <w:p w:rsidR="00886BA3" w:rsidRPr="003D4A7E" w:rsidRDefault="00886BA3" w:rsidP="00886BA3">
      <w:pPr>
        <w:pStyle w:val="Listenabsatz"/>
        <w:rPr>
          <w:rFonts w:eastAsia="Calibri"/>
        </w:rPr>
      </w:pPr>
    </w:p>
    <w:p w:rsidR="00B679AF" w:rsidRPr="003D4A7E" w:rsidRDefault="00886BA3" w:rsidP="00B679AF">
      <w:pPr>
        <w:rPr>
          <w:rFonts w:eastAsia="Calibri"/>
          <w:b/>
        </w:rPr>
      </w:pPr>
      <w:r w:rsidRPr="003D4A7E">
        <w:rPr>
          <w:rFonts w:eastAsia="Calibri"/>
          <w:b/>
        </w:rPr>
        <w:t>Erfolgsszenario 1:</w:t>
      </w:r>
    </w:p>
    <w:p w:rsidR="00886BA3" w:rsidRPr="003D4A7E" w:rsidRDefault="00886BA3" w:rsidP="00B679AF">
      <w:pPr>
        <w:rPr>
          <w:rFonts w:eastAsia="Calibri"/>
        </w:rPr>
      </w:pP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Einlegen des Werkstücks mit Bohrung auf das erste Förderband durch Arbeiter.</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wird unterbrochen und erkennt dadurch das ein Werkstück eingelegt wurde.</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Höhenmesser vom ersten Förderband erkennt ein Werkstück mit einer Bohrung nach unten.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vom ersten Förderband erkennt</w:t>
      </w:r>
      <w:r w:rsidR="002D12A3">
        <w:rPr>
          <w:rFonts w:ascii="Times New Roman" w:hAnsi="Times New Roman"/>
          <w:color w:val="auto"/>
          <w:szCs w:val="24"/>
          <w:lang w:val="de-DE"/>
        </w:rPr>
        <w:t xml:space="preserve"> kein </w:t>
      </w:r>
      <w:r w:rsidRPr="003D4A7E">
        <w:rPr>
          <w:rFonts w:ascii="Times New Roman" w:hAnsi="Times New Roman"/>
          <w:color w:val="auto"/>
          <w:szCs w:val="24"/>
          <w:lang w:val="de-DE"/>
        </w:rPr>
        <w:t>Metall-Werkstück.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geöffnet und das Werkstück kann passieren bis zum ende des ersten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um und legt es auf dem zweiten Förderband falls frei.</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Erste Lichtschranke erkennt ein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Zweites Förderband beginnt an zulaufen.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Höhenmessung des zweiten Förderbands erkennt eine Bohrung</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Metallsensor erkennt Metall  im Werkstück</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 xml:space="preserve">Weiche wird nicht geöffnet und Werkstück </w:t>
      </w:r>
      <w:r w:rsidR="00886BA3" w:rsidRPr="003D4A7E">
        <w:rPr>
          <w:rFonts w:ascii="Times New Roman" w:hAnsi="Times New Roman"/>
          <w:color w:val="auto"/>
          <w:szCs w:val="24"/>
          <w:lang w:val="de-DE"/>
        </w:rPr>
        <w:t>wird zum Anfang des Förderbands gefahren.</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Förderband wird gestoppt und Ampel blinkt Gelb.</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dreht das Werkstück nochmals um.</w:t>
      </w:r>
    </w:p>
    <w:p w:rsidR="00886BA3" w:rsidRPr="003D4A7E" w:rsidRDefault="00886BA3"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Weiche wird diesesmal geöffnet und das Werkstück erreicht das Ende des Förderbands.</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ID, Typ und Höhenmessung vom Förderband 1 und 2 werden gespeichert &amp; ausgegeben.</w:t>
      </w:r>
    </w:p>
    <w:p w:rsidR="00B679AF" w:rsidRPr="003D4A7E" w:rsidRDefault="00B679AF" w:rsidP="00886BA3">
      <w:pPr>
        <w:pStyle w:val="Template"/>
        <w:numPr>
          <w:ilvl w:val="0"/>
          <w:numId w:val="1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Arbeiter nimmt das Werkstück vom Förderband.</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b/>
          <w:color w:val="auto"/>
          <w:szCs w:val="24"/>
          <w:lang w:val="de-DE"/>
        </w:rPr>
        <w:t>Nachbedingung:</w:t>
      </w:r>
      <w:r w:rsidRPr="003D4A7E">
        <w:rPr>
          <w:rFonts w:ascii="Times New Roman" w:hAnsi="Times New Roman"/>
          <w:color w:val="auto"/>
          <w:szCs w:val="24"/>
          <w:lang w:val="de-DE"/>
        </w:rPr>
        <w:t xml:space="preserve">   </w:t>
      </w:r>
      <w:r w:rsidRPr="003D4A7E">
        <w:rPr>
          <w:rFonts w:ascii="Times New Roman" w:hAnsi="Times New Roman"/>
          <w:color w:val="auto"/>
          <w:szCs w:val="24"/>
          <w:lang w:val="de-DE"/>
        </w:rPr>
        <w:tab/>
        <w:t xml:space="preserve">Metall Werkstück wird nur einmal zurück gefahren, beim zweiten mal mit </w:t>
      </w:r>
    </w:p>
    <w:p w:rsidR="00886BA3" w:rsidRPr="003D4A7E" w:rsidRDefault="00886BA3" w:rsidP="00886BA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ab/>
      </w:r>
      <w:r w:rsidRPr="003D4A7E">
        <w:rPr>
          <w:rFonts w:ascii="Times New Roman" w:hAnsi="Times New Roman"/>
          <w:color w:val="auto"/>
          <w:szCs w:val="24"/>
          <w:lang w:val="de-DE"/>
        </w:rPr>
        <w:tab/>
      </w:r>
      <w:r w:rsidRPr="003D4A7E">
        <w:rPr>
          <w:rFonts w:ascii="Times New Roman" w:hAnsi="Times New Roman"/>
          <w:color w:val="auto"/>
          <w:szCs w:val="24"/>
          <w:lang w:val="de-DE"/>
        </w:rPr>
        <w:tab/>
        <w:t>Bohrung nach oben</w:t>
      </w:r>
      <w:r w:rsidR="00AE3581" w:rsidRPr="003D4A7E">
        <w:rPr>
          <w:rFonts w:ascii="Times New Roman" w:hAnsi="Times New Roman"/>
          <w:color w:val="auto"/>
          <w:szCs w:val="24"/>
          <w:lang w:val="de-DE"/>
        </w:rPr>
        <w:t>, wird diese aussortiert.</w:t>
      </w:r>
    </w:p>
    <w:p w:rsidR="00B679AF" w:rsidRPr="003D4A7E"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color w:val="auto"/>
          <w:szCs w:val="24"/>
          <w:lang w:val="de-DE"/>
        </w:rPr>
      </w:pPr>
      <w:r w:rsidRPr="003D4A7E">
        <w:rPr>
          <w:rFonts w:ascii="Times New Roman" w:hAnsi="Times New Roman"/>
          <w:b/>
          <w:color w:val="auto"/>
          <w:szCs w:val="24"/>
          <w:lang w:val="de-DE"/>
        </w:rPr>
        <w:t>Fehlbedienung:</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color w:val="000000"/>
          <w:szCs w:val="24"/>
          <w:lang w:val="de-DE"/>
        </w:rPr>
      </w:pPr>
      <w:r w:rsidRPr="003D4A7E">
        <w:rPr>
          <w:rFonts w:ascii="Times New Roman" w:eastAsia="Calibri" w:hAnsi="Times New Roman"/>
          <w:color w:val="000000"/>
          <w:szCs w:val="24"/>
          <w:lang w:val="de-DE"/>
        </w:rPr>
        <w:t>Rutsche ist voll</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Verschwinden von Werkstücken</w:t>
      </w:r>
    </w:p>
    <w:p w:rsidR="00AE3581" w:rsidRPr="003D4A7E" w:rsidRDefault="00AE3581" w:rsidP="00AE3581">
      <w:pPr>
        <w:pStyle w:val="Template"/>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D4A7E">
        <w:rPr>
          <w:rFonts w:ascii="Times New Roman" w:hAnsi="Times New Roman"/>
          <w:color w:val="auto"/>
          <w:szCs w:val="24"/>
          <w:lang w:val="de-DE"/>
        </w:rPr>
        <w:t>Hinzufügen von Werkstücken mitten auf dem Band</w:t>
      </w:r>
    </w:p>
    <w:p w:rsidR="00B679AF" w:rsidRPr="00DA268F" w:rsidRDefault="00B679AF" w:rsidP="00B679A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AE3581"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p>
    <w:p w:rsidR="00502A55" w:rsidRDefault="00502A55"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p>
    <w:p w:rsidR="00550E29" w:rsidRPr="003D4A7E" w:rsidRDefault="00AE3581" w:rsidP="00550E2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 w:val="28"/>
          <w:szCs w:val="24"/>
          <w:lang w:val="de-DE"/>
        </w:rPr>
      </w:pPr>
      <w:r w:rsidRPr="003D4A7E">
        <w:rPr>
          <w:rFonts w:ascii="Times New Roman" w:eastAsia="Calibri" w:hAnsi="Times New Roman"/>
          <w:b/>
          <w:color w:val="000000"/>
          <w:sz w:val="28"/>
          <w:szCs w:val="24"/>
          <w:lang w:val="de-DE"/>
        </w:rPr>
        <w:lastRenderedPageBreak/>
        <w:t>Fehlerszenarien Behebung:</w:t>
      </w:r>
    </w:p>
    <w:p w:rsidR="00550E29" w:rsidRPr="003D4A7E" w:rsidRDefault="00550E29"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Times New Roman"/>
        </w:rPr>
      </w:pPr>
      <w:r w:rsidRPr="003D4A7E">
        <w:rPr>
          <w:rFonts w:eastAsia="Calibri"/>
          <w:b/>
          <w:color w:val="auto"/>
        </w:rPr>
        <w:t>Fehlerszenario 1:</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rsidP="00AE3581">
      <w:pPr>
        <w:rPr>
          <w:rFonts w:eastAsia="Calibri"/>
        </w:rPr>
      </w:pPr>
      <w:r w:rsidRPr="003D4A7E">
        <w:rPr>
          <w:rFonts w:eastAsia="Calibri"/>
          <w:b/>
          <w:color w:val="auto"/>
        </w:rPr>
        <w:t xml:space="preserve">Titel: </w:t>
      </w:r>
      <w:r w:rsidRPr="003D4A7E">
        <w:rPr>
          <w:rFonts w:eastAsia="Times New Roman"/>
          <w:color w:val="auto"/>
        </w:rPr>
        <w:t>Rutsche Voll</w:t>
      </w:r>
    </w:p>
    <w:p w:rsidR="00AE3581" w:rsidRPr="003D4A7E" w:rsidRDefault="00AE3581" w:rsidP="00AE3581">
      <w:pPr>
        <w:rPr>
          <w:rFonts w:eastAsia="Calibri"/>
          <w:b/>
        </w:rPr>
      </w:pPr>
      <w:r w:rsidRPr="003D4A7E">
        <w:rPr>
          <w:rFonts w:eastAsia="Calibri"/>
          <w:b/>
          <w:color w:val="auto"/>
        </w:rPr>
        <w:t xml:space="preserve">Akteur: </w:t>
      </w:r>
      <w:r w:rsidR="003D4A7E" w:rsidRPr="003D4A7E">
        <w:rPr>
          <w:rFonts w:eastAsia="Calibri"/>
        </w:rPr>
        <w:t xml:space="preserve">Förderband Arbeiter </w:t>
      </w:r>
      <w:r w:rsidR="003D4A7E" w:rsidRPr="003D4A7E">
        <w:rPr>
          <w:rFonts w:eastAsia="Calibri"/>
          <w:b/>
        </w:rPr>
        <w:tab/>
      </w:r>
    </w:p>
    <w:p w:rsidR="00AE3581" w:rsidRPr="003D4A7E" w:rsidRDefault="00AE3581" w:rsidP="00AE3581">
      <w:pPr>
        <w:rPr>
          <w:rFonts w:eastAsia="Times New Roman"/>
        </w:rPr>
      </w:pPr>
      <w:r w:rsidRPr="003D4A7E">
        <w:rPr>
          <w:rFonts w:eastAsia="Calibri"/>
          <w:b/>
          <w:color w:val="auto"/>
        </w:rPr>
        <w:t xml:space="preserve">Ziel: </w:t>
      </w:r>
      <w:r w:rsidRPr="003D4A7E">
        <w:rPr>
          <w:rFonts w:eastAsia="Times New Roman"/>
          <w:color w:val="auto"/>
        </w:rPr>
        <w:t>Fehlerbehebung durch Entleerung der Rutsche</w:t>
      </w:r>
    </w:p>
    <w:p w:rsidR="00AE3581" w:rsidRPr="003D4A7E" w:rsidRDefault="00AE3581" w:rsidP="00AE3581">
      <w:pPr>
        <w:rPr>
          <w:rFonts w:eastAsia="Times New Roman"/>
        </w:rPr>
      </w:pPr>
      <w:r w:rsidRPr="003D4A7E">
        <w:rPr>
          <w:rFonts w:eastAsia="Calibri"/>
          <w:b/>
          <w:color w:val="auto"/>
        </w:rPr>
        <w:t xml:space="preserve">Auslöser: </w:t>
      </w:r>
      <w:r w:rsidRPr="003D4A7E">
        <w:rPr>
          <w:rFonts w:eastAsia="Times New Roman"/>
          <w:color w:val="auto"/>
        </w:rPr>
        <w:t>Sensor meldet Rutsche voll</w:t>
      </w:r>
    </w:p>
    <w:p w:rsidR="00AE3581" w:rsidRPr="003D4A7E" w:rsidRDefault="00AE3581" w:rsidP="00B01B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Default="00AE3581" w:rsidP="00AE3581">
      <w:pPr>
        <w:rPr>
          <w:rFonts w:eastAsia="Calibri"/>
          <w:b/>
          <w:color w:val="auto"/>
        </w:rPr>
      </w:pPr>
      <w:r w:rsidRPr="003D4A7E">
        <w:rPr>
          <w:rFonts w:eastAsia="Calibri"/>
          <w:b/>
          <w:color w:val="auto"/>
        </w:rPr>
        <w:t>Vorbedingungen: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Rutsche</w:t>
      </w:r>
      <w:r w:rsidR="006931B3">
        <w:rPr>
          <w:rFonts w:ascii="Times New Roman" w:hAnsi="Times New Roman"/>
          <w:color w:val="auto"/>
          <w:szCs w:val="24"/>
          <w:lang w:val="de-DE"/>
        </w:rPr>
        <w:t xml:space="preserve"> ist voll</w:t>
      </w:r>
    </w:p>
    <w:p w:rsidR="00022375" w:rsidRPr="003D4A7E" w:rsidRDefault="0002237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AE3581" w:rsidRPr="003D4A7E" w:rsidRDefault="00AE3581" w:rsidP="00AE3581">
      <w:pPr>
        <w:rPr>
          <w:rFonts w:eastAsia="Calibri"/>
          <w:b/>
          <w:color w:val="auto"/>
        </w:rPr>
      </w:pPr>
      <w:r w:rsidRPr="003D4A7E">
        <w:rPr>
          <w:rFonts w:eastAsia="Calibri"/>
          <w:b/>
          <w:color w:val="auto"/>
        </w:rPr>
        <w:t xml:space="preserve">Fehlerbehebung: </w:t>
      </w:r>
    </w:p>
    <w:p w:rsidR="00AE3581"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entleert die Werkstücke von der Rutsche</w:t>
      </w:r>
    </w:p>
    <w:p w:rsid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3D4A7E" w:rsidRPr="003D4A7E" w:rsidRDefault="003D4A7E" w:rsidP="003D4A7E">
      <w:pPr>
        <w:pStyle w:val="Template"/>
        <w:numPr>
          <w:ilvl w:val="0"/>
          <w:numId w:val="2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AE3581"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502A55" w:rsidRPr="003D4A7E" w:rsidRDefault="00502A5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AE3581" w:rsidRPr="003D4A7E" w:rsidRDefault="00AE35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sidRPr="003B77E6">
        <w:rPr>
          <w:rFonts w:ascii="Times New Roman" w:eastAsia="Calibri" w:hAnsi="Times New Roman"/>
          <w:b/>
          <w:color w:val="auto"/>
          <w:szCs w:val="24"/>
          <w:lang w:val="de-DE"/>
        </w:rPr>
        <w:t>Fehlerszenario 2:</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Werkstück verschwindet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w:t>
      </w:r>
      <w:r w:rsidR="006931B3" w:rsidRPr="003D4A7E">
        <w:rPr>
          <w:rFonts w:eastAsia="Calibri"/>
        </w:rPr>
        <w:t>Förderband Arbeiter</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w:t>
      </w:r>
      <w:r w:rsidR="006931B3">
        <w:rPr>
          <w:rFonts w:eastAsia="Calibri"/>
          <w:color w:val="auto"/>
        </w:rPr>
        <w:t>Erkennung von einem Fehlenden Werkstück mitten im Betrieb</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fehlt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3D4A7E" w:rsidRPr="003D4A7E" w:rsidRDefault="003D4A7E" w:rsidP="003D4A7E">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vom Förderband entfernt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Listenabsatz"/>
        <w:numPr>
          <w:ilvl w:val="0"/>
          <w:numId w:val="22"/>
        </w:numPr>
        <w:rPr>
          <w:rFonts w:eastAsia="Calibri"/>
          <w:color w:val="auto"/>
        </w:rPr>
      </w:pPr>
      <w:r w:rsidRPr="006931B3">
        <w:rPr>
          <w:rFonts w:eastAsia="Calibri"/>
          <w:color w:val="auto"/>
        </w:rPr>
        <w:t>Arbei</w:t>
      </w:r>
      <w:r>
        <w:rPr>
          <w:rFonts w:eastAsia="Calibri"/>
          <w:color w:val="auto"/>
        </w:rPr>
        <w:t>ter am Förderband legt das entfernte Werkstück an dem Anfang vom Förderband</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P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3D4A7E" w:rsidRDefault="003D4A7E" w:rsidP="003D4A7E">
      <w:pPr>
        <w:rPr>
          <w:rFonts w:eastAsia="Calibri"/>
          <w:b/>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6931B3" w:rsidRDefault="006931B3" w:rsidP="003D4A7E">
      <w:pPr>
        <w:rPr>
          <w:rFonts w:eastAsia="Calibri"/>
          <w:b/>
        </w:rPr>
      </w:pPr>
    </w:p>
    <w:p w:rsidR="006931B3" w:rsidRDefault="006931B3" w:rsidP="003D4A7E">
      <w:pPr>
        <w:rPr>
          <w:rFonts w:eastAsia="Calibri"/>
          <w:b/>
        </w:rPr>
      </w:pPr>
    </w:p>
    <w:p w:rsidR="00502A55" w:rsidRDefault="00502A55" w:rsidP="003D4A7E">
      <w:pPr>
        <w:rPr>
          <w:rFonts w:eastAsia="Calibri"/>
          <w:b/>
        </w:rPr>
      </w:pPr>
    </w:p>
    <w:p w:rsidR="006931B3" w:rsidRPr="00502A55" w:rsidRDefault="003D4A7E" w:rsidP="003D4A7E">
      <w:pPr>
        <w:rPr>
          <w:rFonts w:eastAsia="Times New Roman"/>
        </w:rPr>
      </w:pPr>
      <w:r w:rsidRPr="006931B3">
        <w:rPr>
          <w:rFonts w:eastAsia="Calibri"/>
          <w:b/>
          <w:color w:val="auto"/>
        </w:rPr>
        <w:lastRenderedPageBreak/>
        <w:t>Fehlerszenario 3:</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rPr>
      </w:pPr>
      <w:r w:rsidRPr="003D4A7E">
        <w:rPr>
          <w:rFonts w:eastAsia="Calibri"/>
          <w:b/>
          <w:color w:val="auto"/>
        </w:rPr>
        <w:t>Titel:</w:t>
      </w:r>
      <w:r w:rsidRPr="003D4A7E">
        <w:rPr>
          <w:rFonts w:eastAsia="Calibri"/>
          <w:color w:val="auto"/>
        </w:rPr>
        <w:t xml:space="preserve"> Werkstück wird mitten auf dem Förderband eingefügt</w:t>
      </w:r>
    </w:p>
    <w:p w:rsidR="003D4A7E" w:rsidRPr="003D4A7E" w:rsidRDefault="003D4A7E" w:rsidP="003D4A7E">
      <w:pPr>
        <w:rPr>
          <w:rFonts w:eastAsia="Calibri"/>
        </w:rPr>
      </w:pPr>
      <w:r w:rsidRPr="003D4A7E">
        <w:rPr>
          <w:rFonts w:eastAsia="Calibri"/>
          <w:b/>
          <w:color w:val="auto"/>
        </w:rPr>
        <w:t>Akteur:</w:t>
      </w:r>
      <w:r w:rsidRPr="003D4A7E">
        <w:rPr>
          <w:rFonts w:eastAsia="Calibri"/>
          <w:color w:val="auto"/>
        </w:rPr>
        <w:t xml:space="preserve">  Arbeiter am Förderband</w:t>
      </w:r>
    </w:p>
    <w:p w:rsidR="003D4A7E" w:rsidRPr="003D4A7E" w:rsidRDefault="003D4A7E" w:rsidP="003D4A7E">
      <w:pPr>
        <w:rPr>
          <w:rFonts w:eastAsia="Times New Roman"/>
        </w:rPr>
      </w:pPr>
      <w:r w:rsidRPr="003D4A7E">
        <w:rPr>
          <w:rFonts w:eastAsia="Calibri"/>
          <w:b/>
          <w:color w:val="auto"/>
        </w:rPr>
        <w:t>Ziel:</w:t>
      </w:r>
      <w:r w:rsidRPr="003D4A7E">
        <w:rPr>
          <w:rFonts w:eastAsia="Calibri"/>
          <w:color w:val="auto"/>
        </w:rPr>
        <w:t xml:space="preserve">  das eingefügte Werkstück wird  vom Förderband genommen </w:t>
      </w:r>
    </w:p>
    <w:p w:rsidR="003D4A7E" w:rsidRPr="003D4A7E" w:rsidRDefault="003D4A7E" w:rsidP="003D4A7E">
      <w:pPr>
        <w:rPr>
          <w:rFonts w:eastAsia="Times New Roman"/>
        </w:rPr>
      </w:pPr>
      <w:r w:rsidRPr="003D4A7E">
        <w:rPr>
          <w:rFonts w:eastAsia="Calibri"/>
          <w:b/>
          <w:color w:val="auto"/>
        </w:rPr>
        <w:t>Auslöser:</w:t>
      </w:r>
      <w:r w:rsidRPr="003D4A7E">
        <w:rPr>
          <w:rFonts w:eastAsia="Calibri"/>
          <w:color w:val="auto"/>
        </w:rPr>
        <w:t xml:space="preserve">  Sensor meldet, dass ein Werkstück zu viel auf dem Förderband ist </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Pr="003D4A7E" w:rsidRDefault="003D4A7E" w:rsidP="003D4A7E">
      <w:pPr>
        <w:rPr>
          <w:rFonts w:eastAsia="Calibri"/>
          <w:b/>
        </w:rPr>
      </w:pPr>
      <w:r w:rsidRPr="003D4A7E">
        <w:rPr>
          <w:rFonts w:eastAsia="Calibri"/>
          <w:b/>
        </w:rPr>
        <w:t>Vorbedingung:</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Lauffähiges Förderband und die Ampel leuchtet grün</w:t>
      </w:r>
    </w:p>
    <w:p w:rsidR="006931B3" w:rsidRPr="006931B3"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sidRPr="003D4A7E">
        <w:rPr>
          <w:rFonts w:ascii="Times New Roman" w:eastAsia="Calibri" w:hAnsi="Times New Roman"/>
          <w:color w:val="000000"/>
          <w:szCs w:val="24"/>
          <w:lang w:val="de-DE"/>
        </w:rPr>
        <w:t>Erste Lichtschranke muss frei s</w:t>
      </w:r>
      <w:r w:rsidRPr="003D4A7E">
        <w:rPr>
          <w:rFonts w:ascii="Times New Roman" w:hAnsi="Times New Roman"/>
          <w:color w:val="auto"/>
          <w:szCs w:val="24"/>
          <w:lang w:val="de-DE"/>
        </w:rPr>
        <w:t>ein zum Werkstück einlegen</w:t>
      </w:r>
    </w:p>
    <w:p w:rsidR="006931B3" w:rsidRPr="003D4A7E" w:rsidRDefault="006931B3" w:rsidP="006931B3">
      <w:pPr>
        <w:pStyle w:val="Template"/>
        <w:numPr>
          <w:ilvl w:val="0"/>
          <w:numId w:val="20"/>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Calibri" w:hAnsi="Times New Roman"/>
          <w:b/>
          <w:color w:val="000000"/>
          <w:szCs w:val="24"/>
          <w:lang w:val="de-DE"/>
        </w:rPr>
      </w:pPr>
      <w:r>
        <w:rPr>
          <w:rFonts w:ascii="Times New Roman" w:hAnsi="Times New Roman"/>
          <w:color w:val="auto"/>
          <w:szCs w:val="24"/>
          <w:lang w:val="de-DE"/>
        </w:rPr>
        <w:t>Ein Werkstück wird mitten auf dem Förderband hinzugefügt</w:t>
      </w: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rsidP="003D4A7E">
      <w:pPr>
        <w:rPr>
          <w:rFonts w:eastAsia="Calibri"/>
          <w:b/>
          <w:color w:val="auto"/>
        </w:rPr>
      </w:pPr>
      <w:r w:rsidRPr="003D4A7E">
        <w:rPr>
          <w:rFonts w:eastAsia="Calibri"/>
          <w:b/>
          <w:color w:val="auto"/>
        </w:rPr>
        <w:t>Fehlerbehebung:</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 xml:space="preserve">Förderband stoppt und die Ampel blinkt schnell Rot ( Fehlerzustand: </w:t>
      </w:r>
      <w:r w:rsidRPr="003D4A7E">
        <w:rPr>
          <w:rFonts w:ascii="Times New Roman" w:hAnsi="Times New Roman"/>
          <w:color w:val="auto"/>
          <w:szCs w:val="24"/>
          <w:lang w:val="de-DE"/>
        </w:rPr>
        <w:t>anstehend unquittiert</w:t>
      </w:r>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sieht den Fehler und drück Quittierungstaste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 xml:space="preserve">Ampel hat hat rotes Dauerlicht ( Fehlerzustand: anstehend </w:t>
      </w:r>
      <w:r w:rsidRPr="003D4A7E">
        <w:rPr>
          <w:rFonts w:ascii="Times New Roman" w:hAnsi="Times New Roman"/>
          <w:color w:val="auto"/>
          <w:szCs w:val="24"/>
          <w:lang w:val="de-DE"/>
        </w:rPr>
        <w:t>quittiert</w:t>
      </w:r>
      <w:r>
        <w:rPr>
          <w:rFonts w:ascii="Times New Roman" w:hAnsi="Times New Roman"/>
          <w:color w:val="auto"/>
          <w:szCs w:val="24"/>
          <w:lang w:val="de-DE"/>
        </w:rPr>
        <w:t>)</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Times New Roman" w:hAnsi="Times New Roman"/>
          <w:color w:val="auto"/>
          <w:szCs w:val="24"/>
          <w:lang w:val="de-DE"/>
        </w:rPr>
      </w:pPr>
      <w:r>
        <w:rPr>
          <w:rFonts w:ascii="Times New Roman" w:hAnsi="Times New Roman"/>
          <w:color w:val="auto"/>
          <w:szCs w:val="24"/>
          <w:lang w:val="de-DE"/>
        </w:rPr>
        <w:t>Arbeiter entfernt die zusätzlichen Werkstücke vom Band</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Arbeiter am Förderband betätigt die Starttaste</w:t>
      </w:r>
    </w:p>
    <w:p w:rsidR="006931B3" w:rsidRDefault="006931B3" w:rsidP="006931B3">
      <w:pPr>
        <w:pStyle w:val="Template"/>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Ampel leuchtet nicht mehr rot ( Fehlerzustand: ok)</w:t>
      </w: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p>
    <w:p w:rsidR="006931B3" w:rsidRDefault="006931B3" w:rsidP="006931B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eastAsia="Calibri" w:hAnsi="Calibri" w:cs="Calibri"/>
          <w:b/>
          <w:color w:val="auto"/>
        </w:rPr>
      </w:pPr>
      <w:r>
        <w:rPr>
          <w:rFonts w:ascii="Calibri" w:eastAsia="Calibri" w:hAnsi="Calibri" w:cs="Calibri"/>
          <w:b/>
          <w:color w:val="auto"/>
        </w:rPr>
        <w:t>Nachbedingung:</w:t>
      </w:r>
    </w:p>
    <w:p w:rsidR="006931B3" w:rsidRDefault="006931B3" w:rsidP="006931B3">
      <w:pPr>
        <w:pStyle w:val="Template"/>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olor w:val="auto"/>
          <w:szCs w:val="24"/>
          <w:lang w:val="de-DE"/>
        </w:rPr>
      </w:pPr>
      <w:r>
        <w:rPr>
          <w:rFonts w:ascii="Times New Roman" w:hAnsi="Times New Roman"/>
          <w:color w:val="auto"/>
          <w:szCs w:val="24"/>
          <w:lang w:val="de-DE"/>
        </w:rPr>
        <w:t>Förderband wird wieder in Betrieb gesetzt und Ampel leuchtet Grün</w:t>
      </w:r>
    </w:p>
    <w:p w:rsidR="006931B3" w:rsidRPr="006931B3" w:rsidRDefault="006931B3" w:rsidP="006931B3">
      <w:pPr>
        <w:pStyle w:val="Listenabsatz"/>
        <w:jc w:val="both"/>
        <w:rPr>
          <w:rFonts w:eastAsia="Calibri"/>
          <w:b/>
        </w:rPr>
      </w:pPr>
    </w:p>
    <w:p w:rsidR="003D4A7E" w:rsidRP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szCs w:val="24"/>
          <w:lang w:val="de-DE"/>
        </w:rPr>
      </w:pPr>
    </w:p>
    <w:p w:rsidR="003D4A7E" w:rsidRDefault="003D4A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Ermittelung aller Anforderungen an das System und die wichtigsten Anwendungsszenarien mit ihren Vor-/Nach- und Randbedingungen.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Unterscheidung von funktionalen und nicht-funktionalen Anforderungen. Erklären Sie, wie Sie diesen Anforderungen in Ihrer Realisierung gerecht werden wollen.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Mögliche Fehlbedienung und Fehlverhalten des Systems, Ermittlung von späteren Testfällen.</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5" w:name="_TOC1783"/>
      <w:bookmarkStart w:id="6" w:name="_TOC1944"/>
      <w:bookmarkEnd w:id="5"/>
      <w:bookmarkEnd w:id="6"/>
      <w:r>
        <w:rPr>
          <w:lang w:val="de-DE"/>
        </w:rPr>
        <w:t xml:space="preserve">Design </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Die Implementierung MUSS mit Ihrem Design-Modell korrespondieren. Daher ist ein wohlüberlegtes Design wichtig.</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lastRenderedPageBreak/>
        <w:t xml:space="preserve"> </w:t>
      </w:r>
      <w:r>
        <w:rPr>
          <w:lang w:val="de-DE"/>
        </w:rPr>
        <w:t>System Architektur</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anchor distT="0" distB="0" distL="114300" distR="114300" simplePos="0" relativeHeight="251660288" behindDoc="1" locked="0" layoutInCell="1" allowOverlap="1" wp14:anchorId="1CB78999" wp14:editId="4826648F">
            <wp:simplePos x="0" y="0"/>
            <wp:positionH relativeFrom="column">
              <wp:posOffset>-100330</wp:posOffset>
            </wp:positionH>
            <wp:positionV relativeFrom="paragraph">
              <wp:posOffset>83185</wp:posOffset>
            </wp:positionV>
            <wp:extent cx="5581650" cy="3482975"/>
            <wp:effectExtent l="0" t="0" r="0" b="0"/>
            <wp:wrapNone/>
            <wp:docPr id="7" name="Grafik 7" descr="F:\QNX\se2p\doc\diagramme\Komponenten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NX\se2p\doc\diagramme\Komponentendi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48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3E74">
        <w:rPr>
          <w:lang w:val="de-DE"/>
        </w:rPr>
        <w:t xml:space="preserve">Spezifikation der Architektur und Definition der System-Schnittstellen in einem UML Komponentendiagramm. </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Pr="00F92BEF" w:rsidRDefault="00B53E74" w:rsidP="00F92BE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8" w:name="_TOC2347"/>
      <w:bookmarkEnd w:id="8"/>
      <w:r>
        <w:rPr>
          <w:sz w:val="24"/>
          <w:lang w:val="de-DE"/>
        </w:rPr>
        <w:t xml:space="preserve"> </w:t>
      </w:r>
      <w:r>
        <w:t>Datenmodell</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rPr>
          <w:sz w:val="24"/>
          <w:lang w:val="de-DE"/>
        </w:rPr>
        <w:t xml:space="preserve"> </w:t>
      </w:r>
      <w:r>
        <w:t>Verhaltensmodell</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Band 1 Modelierung</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anchor distT="0" distB="0" distL="114300" distR="114300" simplePos="0" relativeHeight="251658240" behindDoc="1" locked="0" layoutInCell="1" allowOverlap="1" wp14:anchorId="7B8987D8" wp14:editId="662D51FE">
            <wp:simplePos x="0" y="0"/>
            <wp:positionH relativeFrom="column">
              <wp:posOffset>-1811958</wp:posOffset>
            </wp:positionH>
            <wp:positionV relativeFrom="paragraph">
              <wp:posOffset>60048</wp:posOffset>
            </wp:positionV>
            <wp:extent cx="10335260" cy="5368925"/>
            <wp:effectExtent l="0" t="2476500" r="0" b="2460625"/>
            <wp:wrapNone/>
            <wp:docPr id="5" name="Grafik 5" descr="F:\QNX\se2p\doc\Petrinetze\B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NX\se2p\doc\Petrinetze\Ban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335260" cy="536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lastRenderedPageBreak/>
        <w:t>Band 2 Modelierung</w:t>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anchor distT="0" distB="0" distL="114300" distR="114300" simplePos="0" relativeHeight="251659264" behindDoc="1" locked="0" layoutInCell="1" allowOverlap="1" wp14:anchorId="1C0E1C83" wp14:editId="646897FE">
            <wp:simplePos x="0" y="0"/>
            <wp:positionH relativeFrom="column">
              <wp:posOffset>-2257523</wp:posOffset>
            </wp:positionH>
            <wp:positionV relativeFrom="paragraph">
              <wp:posOffset>105702</wp:posOffset>
            </wp:positionV>
            <wp:extent cx="9644262" cy="5198534"/>
            <wp:effectExtent l="0" t="2228850" r="0" b="2212340"/>
            <wp:wrapNone/>
            <wp:docPr id="6" name="Grafik 6" descr="F:\QNX\se2p\doc\Petrinetze\B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NX\se2p\doc\Petrinetze\Ban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641539" cy="51970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92BEF" w:rsidRDefault="00F92BE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Default="004F73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Default="004F73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Default="004F73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Pr="006F57D3" w:rsidRDefault="004F73DD" w:rsidP="004F73DD">
      <w:pPr>
        <w:contextualSpacing/>
        <w:rPr>
          <w:b/>
          <w:sz w:val="28"/>
          <w:u w:val="single"/>
        </w:rPr>
      </w:pPr>
      <w:r w:rsidRPr="006F57D3">
        <w:rPr>
          <w:b/>
          <w:sz w:val="28"/>
          <w:u w:val="single"/>
        </w:rPr>
        <w:lastRenderedPageBreak/>
        <w:t>Legende:</w:t>
      </w:r>
    </w:p>
    <w:p w:rsidR="004F73DD" w:rsidRDefault="004F73DD" w:rsidP="004F73DD">
      <w:pPr>
        <w:contextualSpacing/>
      </w:pPr>
    </w:p>
    <w:p w:rsidR="004F73DD" w:rsidRPr="006F57D3" w:rsidRDefault="004F73DD" w:rsidP="004F73DD">
      <w:pPr>
        <w:contextualSpacing/>
        <w:rPr>
          <w:b/>
        </w:rPr>
      </w:pPr>
      <w:r w:rsidRPr="006F57D3">
        <w:rPr>
          <w:b/>
        </w:rPr>
        <w:t>Petrinetz Bandsteuerung:</w:t>
      </w:r>
    </w:p>
    <w:p w:rsidR="004F73DD" w:rsidRDefault="004F73DD" w:rsidP="004F73DD">
      <w:pPr>
        <w:contextualSpacing/>
      </w:pPr>
    </w:p>
    <w:p w:rsidR="004F73DD" w:rsidRDefault="004F73DD" w:rsidP="004F73DD">
      <w:pPr>
        <w:contextualSpacing/>
      </w:pPr>
      <w:r>
        <w:t>GZ Band - Grundzustand Band</w:t>
      </w:r>
    </w:p>
    <w:p w:rsidR="004F73DD" w:rsidRPr="004F73DD" w:rsidRDefault="004F73DD" w:rsidP="004F73DD">
      <w:pPr>
        <w:contextualSpacing/>
        <w:rPr>
          <w:lang w:val="en-US"/>
        </w:rPr>
      </w:pPr>
      <w:r w:rsidRPr="004F73DD">
        <w:rPr>
          <w:lang w:val="en-US"/>
        </w:rPr>
        <w:t>BR-on  - Bandrechts on</w:t>
      </w:r>
    </w:p>
    <w:p w:rsidR="004F73DD" w:rsidRDefault="004F73DD" w:rsidP="004F73DD">
      <w:pPr>
        <w:contextualSpacing/>
        <w:rPr>
          <w:lang w:val="en-US"/>
        </w:rPr>
      </w:pPr>
      <w:r w:rsidRPr="00117195">
        <w:rPr>
          <w:lang w:val="en-US"/>
        </w:rPr>
        <w:t>BL-on  - Bandlinks on</w:t>
      </w:r>
    </w:p>
    <w:p w:rsidR="004F73DD" w:rsidRPr="00117195" w:rsidRDefault="004F73DD" w:rsidP="004F73DD">
      <w:pPr>
        <w:contextualSpacing/>
      </w:pPr>
      <w:r w:rsidRPr="00117195">
        <w:t>Signal</w:t>
      </w:r>
      <w:r>
        <w:t>name</w:t>
      </w:r>
      <w:r w:rsidRPr="00117195">
        <w:t xml:space="preserve">  -  signal gesetzt</w:t>
      </w:r>
    </w:p>
    <w:p w:rsidR="004F73DD" w:rsidRDefault="004F73DD" w:rsidP="004F73DD">
      <w:pPr>
        <w:contextualSpacing/>
      </w:pPr>
      <w:r w:rsidRPr="00117195">
        <w:t>Signal</w:t>
      </w:r>
      <w:r>
        <w:t>name</w:t>
      </w:r>
      <w:r w:rsidRPr="00117195">
        <w:t xml:space="preserve"> x - Signal nicht gesetzt</w:t>
      </w:r>
    </w:p>
    <w:p w:rsidR="004F73DD" w:rsidRPr="00117195" w:rsidRDefault="004F73DD" w:rsidP="004F73DD">
      <w:pPr>
        <w:contextualSpacing/>
      </w:pPr>
      <w:r>
        <w:t>Naus - Notaus</w:t>
      </w:r>
    </w:p>
    <w:p w:rsidR="004F73DD" w:rsidRDefault="004F73DD" w:rsidP="004F73DD">
      <w:pPr>
        <w:contextualSpacing/>
      </w:pPr>
    </w:p>
    <w:p w:rsidR="004F73DD" w:rsidRPr="006F57D3" w:rsidRDefault="004F73DD" w:rsidP="004F73DD">
      <w:pPr>
        <w:contextualSpacing/>
      </w:pPr>
    </w:p>
    <w:p w:rsidR="004F73DD" w:rsidRPr="006F57D3" w:rsidRDefault="004F73DD" w:rsidP="004F73DD">
      <w:pPr>
        <w:contextualSpacing/>
        <w:rPr>
          <w:b/>
        </w:rPr>
      </w:pPr>
      <w:r w:rsidRPr="006F57D3">
        <w:rPr>
          <w:b/>
        </w:rPr>
        <w:t>Petrinetz Band:</w:t>
      </w:r>
    </w:p>
    <w:p w:rsidR="004F73DD" w:rsidRDefault="004F73DD" w:rsidP="004F73DD">
      <w:pPr>
        <w:contextualSpacing/>
      </w:pPr>
    </w:p>
    <w:p w:rsidR="004F73DD" w:rsidRDefault="004F73DD" w:rsidP="004F73DD">
      <w:pPr>
        <w:contextualSpacing/>
      </w:pPr>
      <w:r>
        <w:t>LS-BA – Lichtschranke Bandanfang</w:t>
      </w:r>
    </w:p>
    <w:p w:rsidR="004F73DD" w:rsidRDefault="004F73DD" w:rsidP="004F73DD">
      <w:pPr>
        <w:contextualSpacing/>
      </w:pPr>
      <w:r>
        <w:t>LS-H – Lichtschranke Höhenmesser</w:t>
      </w:r>
    </w:p>
    <w:p w:rsidR="004F73DD" w:rsidRDefault="004F73DD" w:rsidP="004F73DD">
      <w:pPr>
        <w:contextualSpacing/>
      </w:pPr>
      <w:r>
        <w:t>LS-W – Lichtschranke Weiche</w:t>
      </w:r>
    </w:p>
    <w:p w:rsidR="004F73DD" w:rsidRDefault="004F73DD" w:rsidP="004F73DD">
      <w:pPr>
        <w:contextualSpacing/>
      </w:pPr>
      <w:r>
        <w:t>LS-R – Lichtschranke Rutsche</w:t>
      </w:r>
    </w:p>
    <w:p w:rsidR="004F73DD" w:rsidRDefault="004F73DD" w:rsidP="004F73DD">
      <w:pPr>
        <w:contextualSpacing/>
      </w:pPr>
      <w:r>
        <w:t>Q-Taste – Quitiertaste</w:t>
      </w:r>
    </w:p>
    <w:p w:rsidR="004F73DD" w:rsidRDefault="004F73DD" w:rsidP="004F73DD">
      <w:pPr>
        <w:contextualSpacing/>
      </w:pPr>
      <w:r>
        <w:t>S-Taste – Starttaste</w:t>
      </w:r>
    </w:p>
    <w:p w:rsidR="004F73DD" w:rsidRDefault="004F73DD" w:rsidP="004F73DD">
      <w:pPr>
        <w:contextualSpacing/>
      </w:pPr>
      <w:r>
        <w:t>flach – Metalwerstück flach</w:t>
      </w:r>
    </w:p>
    <w:p w:rsidR="004F73DD" w:rsidRDefault="004F73DD" w:rsidP="004F73DD">
      <w:pPr>
        <w:contextualSpacing/>
      </w:pPr>
      <w:r>
        <w:t>LS-End – Lichtschranke Bandende</w:t>
      </w: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Wichtige Implementierungsdetails sollen hier erklärt werden. Code-Beispiele (snippets) können hier aufgelistet werden, um der Erklärung zu dienen.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sz w:val="24"/>
          <w:lang w:val="de-DE"/>
        </w:rPr>
        <w:t xml:space="preserve"> </w:t>
      </w:r>
      <w:r>
        <w:rPr>
          <w:lang w:val="de-DE"/>
        </w:rPr>
        <w:t>Algorithmen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sz w:val="24"/>
          <w:lang w:val="de-DE"/>
        </w:rPr>
        <w:t xml:space="preserve"> </w:t>
      </w:r>
      <w:r>
        <w:rPr>
          <w:lang w:val="de-DE"/>
        </w:rPr>
        <w:t>Patterns</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sz w:val="24"/>
          <w:lang w:val="de-DE"/>
        </w:rPr>
        <w:t xml:space="preserve"> </w:t>
      </w:r>
      <w:r>
        <w:rPr>
          <w:lang w:val="de-DE"/>
        </w:rPr>
        <w:t>Mapping Rules</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Default="004F73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F73DD" w:rsidRDefault="004F73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4" w:name="_GoBack"/>
      <w:bookmarkEnd w:id="14"/>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5" w:name="_TOC3250"/>
      <w:bookmarkEnd w:id="15"/>
      <w:r>
        <w:rPr>
          <w:lang w:val="de-DE"/>
        </w:rPr>
        <w:lastRenderedPageBreak/>
        <w:t>Testen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Regressionstest und Abnahmetest. </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379"/>
      <w:bookmarkEnd w:id="16"/>
      <w:r>
        <w:rPr>
          <w:sz w:val="24"/>
          <w:lang w:val="de-DE"/>
        </w:rPr>
        <w:t xml:space="preserve"> </w:t>
      </w:r>
      <w:r>
        <w:rPr>
          <w:lang w:val="de-DE"/>
        </w:rPr>
        <w:t>Unit Test/Komponenten Test</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Test Szenario eines Laufbands.</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440"/>
      <w:bookmarkEnd w:id="17"/>
      <w:r>
        <w:t xml:space="preserve"> Integration </w:t>
      </w:r>
      <w:r>
        <w:rPr>
          <w:lang w:val="de-DE"/>
        </w:rPr>
        <w:t>Test/System 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509"/>
      <w:bookmarkEnd w:id="18"/>
      <w:r>
        <w:rPr>
          <w:sz w:val="24"/>
          <w:lang w:val="de-DE"/>
        </w:rPr>
        <w:t xml:space="preserve"> </w:t>
      </w:r>
      <w:r>
        <w:rPr>
          <w:lang w:val="de-DE"/>
        </w:rPr>
        <w:t>Regressionstest</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Welche Szenarien müssen immer wieder abgetestet werden? Automatisieren Sie Ihre Tests nach Möglichkeit</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630"/>
      <w:bookmarkEnd w:id="19"/>
      <w:r>
        <w:rPr>
          <w:sz w:val="24"/>
          <w:lang w:val="de-DE"/>
        </w:rPr>
        <w:t xml:space="preserve"> </w:t>
      </w:r>
      <w:r>
        <w:rPr>
          <w:lang w:val="de-DE"/>
        </w:rPr>
        <w:t>Abnahmetest</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813"/>
      <w:bookmarkEnd w:id="20"/>
      <w:r>
        <w:rPr>
          <w:sz w:val="24"/>
          <w:lang w:val="de-DE"/>
        </w:rPr>
        <w:t xml:space="preserve"> </w:t>
      </w:r>
      <w:r>
        <w:rPr>
          <w:lang w:val="de-DE"/>
        </w:rPr>
        <w:t>Testplan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1" w:name="_TOC3948"/>
      <w:bookmarkEnd w:id="21"/>
      <w:r>
        <w:rPr>
          <w:lang w:val="de-DE"/>
        </w:rPr>
        <w:t>Testprotokolle und Auswertungen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Pr="002E0108"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2E0108">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2" w:name="_TOC4506"/>
      <w:bookmarkEnd w:id="22"/>
      <w:r>
        <w:lastRenderedPageBreak/>
        <w:t>Projektplan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519"/>
      <w:bookmarkEnd w:id="23"/>
      <w:r>
        <w:rPr>
          <w:color w:val="000000"/>
          <w:sz w:val="24"/>
        </w:rPr>
        <w:t xml:space="preserve"> </w:t>
      </w:r>
      <w:r>
        <w:t>Verantwortlichkeiten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Verantwortliche innerhalb des Projekts (Projektleiter, Tester, Implementierer, etc.) benennen.</w:t>
      </w:r>
    </w:p>
    <w:p w:rsidR="008B2C21"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4" w:name="_TOC4637"/>
      <w:bookmarkEnd w:id="24"/>
      <w:r>
        <w:rPr>
          <w:sz w:val="24"/>
          <w:lang w:val="de-DE"/>
        </w:rPr>
        <w:t xml:space="preserve"> </w:t>
      </w:r>
      <w:r>
        <w:t>PSP und Zeitplan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8B2C21" w:rsidRDefault="008B2C21">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8B2C21"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5" w:name="_TOC4768"/>
      <w:bookmarkEnd w:id="25"/>
      <w:r>
        <w:t>Lessons Learned</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8B2C21"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52"/>
      <w:bookmarkEnd w:id="26"/>
      <w:r>
        <w:rPr>
          <w:lang w:val="de-DE"/>
        </w:rPr>
        <w:lastRenderedPageBreak/>
        <w:t>Glossar</w:t>
      </w:r>
    </w:p>
    <w:p w:rsidR="008B2C21" w:rsidRDefault="008B2C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4995"/>
      <w:bookmarkEnd w:id="27"/>
      <w:r>
        <w:rPr>
          <w:lang w:val="de-DE"/>
        </w:rPr>
        <w:t>Abkürzungen</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8B2C21"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8" w:name="_TOC5087"/>
      <w:bookmarkEnd w:id="28"/>
      <w:r>
        <w:rPr>
          <w:lang w:val="de-DE"/>
        </w:rPr>
        <w:t>Anhänge</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Artefakten dieses Projekts </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8B2C21"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8B2C21" w:rsidRDefault="008B2C2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8B2C21" w:rsidRDefault="008B2C2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8B2C21" w:rsidSect="001E57B7">
      <w:headerReference w:type="even" r:id="rId11"/>
      <w:headerReference w:type="default" r:id="rId12"/>
      <w:footerReference w:type="even" r:id="rId13"/>
      <w:footerReference w:type="default" r:id="rId1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A75" w:rsidRDefault="00433A75">
      <w:r>
        <w:separator/>
      </w:r>
    </w:p>
  </w:endnote>
  <w:endnote w:type="continuationSeparator" w:id="0">
    <w:p w:rsidR="00433A75" w:rsidRDefault="0043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roman"/>
    <w:notTrueType/>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Bold Italic">
    <w:altName w:val="Times New Roman"/>
    <w:charset w:val="00"/>
    <w:family w:val="auto"/>
    <w:pitch w:val="variable"/>
    <w:sig w:usb0="00000000"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2A3" w:rsidRDefault="002D12A3">
    <w:pPr>
      <w:pStyle w:val="Kopf-undFusszeilen"/>
      <w:rPr>
        <w:rFonts w:ascii="Times New Roman" w:eastAsia="Times New Roman" w:hAnsi="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2A3" w:rsidRDefault="002D12A3">
    <w:pPr>
      <w:pStyle w:val="Kopf-undFusszeilen"/>
      <w:rPr>
        <w:rFonts w:ascii="Times New Roman" w:eastAsia="Times New Roman" w:hAnsi="Times New Roman"/>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A75" w:rsidRDefault="00433A75">
      <w:r>
        <w:separator/>
      </w:r>
    </w:p>
  </w:footnote>
  <w:footnote w:type="continuationSeparator" w:id="0">
    <w:p w:rsidR="00433A75" w:rsidRDefault="00433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2A3" w:rsidRDefault="002D12A3">
    <w:pPr>
      <w:pStyle w:val="Kopf-undFusszeilen"/>
      <w:rPr>
        <w:rFonts w:ascii="Times New Roman" w:eastAsia="Times New Roman" w:hAnsi="Times New Roman"/>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2A3" w:rsidRDefault="002D12A3">
    <w:pPr>
      <w:pStyle w:val="Kopf-undFusszeilen"/>
      <w:rPr>
        <w:rFonts w:ascii="Times New Roman" w:eastAsia="Times New Roman" w:hAnsi="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20776D"/>
    <w:multiLevelType w:val="hybridMultilevel"/>
    <w:tmpl w:val="ACE6A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493269A"/>
    <w:multiLevelType w:val="hybridMultilevel"/>
    <w:tmpl w:val="3FF03F70"/>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7917C9E"/>
    <w:multiLevelType w:val="hybridMultilevel"/>
    <w:tmpl w:val="2332B85E"/>
    <w:lvl w:ilvl="0" w:tplc="C938F64A">
      <w:start w:val="1"/>
      <w:numFmt w:val="decimal"/>
      <w:lvlText w:val="%1."/>
      <w:lvlJc w:val="left"/>
      <w:pPr>
        <w:ind w:left="36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B835876"/>
    <w:multiLevelType w:val="hybridMultilevel"/>
    <w:tmpl w:val="D6B22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48030B9"/>
    <w:multiLevelType w:val="hybridMultilevel"/>
    <w:tmpl w:val="D35CF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D1296"/>
    <w:multiLevelType w:val="hybridMultilevel"/>
    <w:tmpl w:val="5DE82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86E707B"/>
    <w:multiLevelType w:val="hybridMultilevel"/>
    <w:tmpl w:val="0712ADC4"/>
    <w:lvl w:ilvl="0" w:tplc="C938F64A">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C2436BB"/>
    <w:multiLevelType w:val="hybridMultilevel"/>
    <w:tmpl w:val="A9049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4D5FB1"/>
    <w:multiLevelType w:val="hybridMultilevel"/>
    <w:tmpl w:val="AE36FF62"/>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3EE5D2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7351995"/>
    <w:multiLevelType w:val="hybridMultilevel"/>
    <w:tmpl w:val="1DC09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CB7EAD"/>
    <w:multiLevelType w:val="hybridMultilevel"/>
    <w:tmpl w:val="EF96FC82"/>
    <w:lvl w:ilvl="0" w:tplc="AD9CA7F6">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9395FAE"/>
    <w:multiLevelType w:val="hybridMultilevel"/>
    <w:tmpl w:val="E326D690"/>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4F2097"/>
    <w:multiLevelType w:val="hybridMultilevel"/>
    <w:tmpl w:val="D94A785E"/>
    <w:lvl w:ilvl="0" w:tplc="0E58A906">
      <w:start w:val="1"/>
      <w:numFmt w:val="decimal"/>
      <w:lvlText w:val="%1."/>
      <w:lvlJc w:val="left"/>
      <w:pPr>
        <w:ind w:left="720" w:hanging="360"/>
      </w:pPr>
      <w:rPr>
        <w:b/>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A61332E"/>
    <w:multiLevelType w:val="hybridMultilevel"/>
    <w:tmpl w:val="5A2013BC"/>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497CDC"/>
    <w:multiLevelType w:val="hybridMultilevel"/>
    <w:tmpl w:val="B0D20344"/>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37673BF"/>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94950F8"/>
    <w:multiLevelType w:val="hybridMultilevel"/>
    <w:tmpl w:val="FD0A192E"/>
    <w:lvl w:ilvl="0" w:tplc="C938F64A">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284000E"/>
    <w:multiLevelType w:val="hybridMultilevel"/>
    <w:tmpl w:val="2E06F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F05C50"/>
    <w:multiLevelType w:val="hybridMultilevel"/>
    <w:tmpl w:val="4A1C9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3"/>
  </w:num>
  <w:num w:numId="6">
    <w:abstractNumId w:val="9"/>
  </w:num>
  <w:num w:numId="7">
    <w:abstractNumId w:val="22"/>
  </w:num>
  <w:num w:numId="8">
    <w:abstractNumId w:val="13"/>
  </w:num>
  <w:num w:numId="9">
    <w:abstractNumId w:val="20"/>
  </w:num>
  <w:num w:numId="10">
    <w:abstractNumId w:val="4"/>
  </w:num>
  <w:num w:numId="11">
    <w:abstractNumId w:val="15"/>
  </w:num>
  <w:num w:numId="12">
    <w:abstractNumId w:val="10"/>
  </w:num>
  <w:num w:numId="13">
    <w:abstractNumId w:val="5"/>
  </w:num>
  <w:num w:numId="14">
    <w:abstractNumId w:val="6"/>
  </w:num>
  <w:num w:numId="15">
    <w:abstractNumId w:val="7"/>
  </w:num>
  <w:num w:numId="16">
    <w:abstractNumId w:val="19"/>
  </w:num>
  <w:num w:numId="17">
    <w:abstractNumId w:val="14"/>
  </w:num>
  <w:num w:numId="18">
    <w:abstractNumId w:val="12"/>
  </w:num>
  <w:num w:numId="19">
    <w:abstractNumId w:val="21"/>
  </w:num>
  <w:num w:numId="20">
    <w:abstractNumId w:val="11"/>
  </w:num>
  <w:num w:numId="21">
    <w:abstractNumId w:val="17"/>
  </w:num>
  <w:num w:numId="22">
    <w:abstractNumId w:val="18"/>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B5168"/>
    <w:rsid w:val="00022375"/>
    <w:rsid w:val="00036C1B"/>
    <w:rsid w:val="00041FD4"/>
    <w:rsid w:val="00103D67"/>
    <w:rsid w:val="001832C5"/>
    <w:rsid w:val="001E57B7"/>
    <w:rsid w:val="002045F4"/>
    <w:rsid w:val="002D12A3"/>
    <w:rsid w:val="002E0108"/>
    <w:rsid w:val="003B77E6"/>
    <w:rsid w:val="003D4A7E"/>
    <w:rsid w:val="003F2938"/>
    <w:rsid w:val="00433A75"/>
    <w:rsid w:val="004F73DD"/>
    <w:rsid w:val="00502A55"/>
    <w:rsid w:val="00545335"/>
    <w:rsid w:val="00550E29"/>
    <w:rsid w:val="00560D3D"/>
    <w:rsid w:val="00570168"/>
    <w:rsid w:val="005B5168"/>
    <w:rsid w:val="006931B3"/>
    <w:rsid w:val="006C2E7D"/>
    <w:rsid w:val="00712A05"/>
    <w:rsid w:val="00731A11"/>
    <w:rsid w:val="00886BA3"/>
    <w:rsid w:val="008B2C21"/>
    <w:rsid w:val="00A363C4"/>
    <w:rsid w:val="00AE3581"/>
    <w:rsid w:val="00B01B79"/>
    <w:rsid w:val="00B53E74"/>
    <w:rsid w:val="00B679AF"/>
    <w:rsid w:val="00D27768"/>
    <w:rsid w:val="00DA268F"/>
    <w:rsid w:val="00EC7799"/>
    <w:rsid w:val="00ED7989"/>
    <w:rsid w:val="00F759A7"/>
    <w:rsid w:val="00F92BEF"/>
    <w:rsid w:val="00FA5F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1E57B7"/>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1E57B7"/>
    <w:pPr>
      <w:tabs>
        <w:tab w:val="right" w:pos="9632"/>
      </w:tabs>
    </w:pPr>
    <w:rPr>
      <w:rFonts w:ascii="Helvetica" w:eastAsia="ヒラギノ角ゴ Pro W3" w:hAnsi="Helvetica"/>
      <w:color w:val="000000"/>
    </w:rPr>
  </w:style>
  <w:style w:type="paragraph" w:customStyle="1" w:styleId="Template">
    <w:name w:val="Template"/>
    <w:rsid w:val="001E57B7"/>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1E57B7"/>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1E57B7"/>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1E57B7"/>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1E57B7"/>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1E57B7"/>
    <w:rPr>
      <w:rFonts w:ascii="Lucida Grande" w:eastAsia="ヒラギノ角ゴ Pro W3" w:hAnsi="Lucida Grande"/>
      <w:color w:val="000000"/>
      <w:sz w:val="22"/>
    </w:rPr>
  </w:style>
  <w:style w:type="paragraph" w:customStyle="1" w:styleId="FreieForm">
    <w:name w:val="Freie Form"/>
    <w:rsid w:val="001E57B7"/>
    <w:rPr>
      <w:rFonts w:ascii="Helvetica" w:eastAsia="ヒラギノ角ゴ Pro W3" w:hAnsi="Helvetica"/>
      <w:color w:val="000000"/>
      <w:sz w:val="24"/>
    </w:rPr>
  </w:style>
  <w:style w:type="paragraph" w:customStyle="1" w:styleId="Inhaltsverzeichnisberschrift1">
    <w:name w:val="Inhaltsverzeichnisüberschrift1"/>
    <w:next w:val="Standard"/>
    <w:rsid w:val="001E57B7"/>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1E57B7"/>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1E57B7"/>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1E57B7"/>
    <w:pPr>
      <w:tabs>
        <w:tab w:val="clear" w:pos="9056"/>
        <w:tab w:val="left" w:pos="880"/>
        <w:tab w:val="right" w:leader="dot" w:pos="9046"/>
      </w:tabs>
    </w:pPr>
  </w:style>
  <w:style w:type="paragraph" w:customStyle="1" w:styleId="Verzeichnis22">
    <w:name w:val="Verzeichnis 22"/>
    <w:next w:val="Standard"/>
    <w:rsid w:val="001E57B7"/>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1E57B7"/>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1E57B7"/>
    <w:pPr>
      <w:tabs>
        <w:tab w:val="clear" w:pos="9056"/>
        <w:tab w:val="right" w:leader="dot" w:pos="9046"/>
      </w:tabs>
    </w:pPr>
  </w:style>
  <w:style w:type="paragraph" w:customStyle="1" w:styleId="Verzeichnis51">
    <w:name w:val="Verzeichnis 51"/>
    <w:rsid w:val="001E57B7"/>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1E57B7"/>
    <w:pPr>
      <w:keepNext/>
      <w:outlineLvl w:val="0"/>
    </w:pPr>
    <w:rPr>
      <w:rFonts w:ascii="Helvetica" w:eastAsia="ヒラギノ角ゴ Pro W3" w:hAnsi="Helvetica"/>
      <w:b/>
      <w:color w:val="000000"/>
      <w:sz w:val="56"/>
    </w:rPr>
  </w:style>
  <w:style w:type="paragraph" w:customStyle="1" w:styleId="Text">
    <w:name w:val="Text"/>
    <w:rsid w:val="001E57B7"/>
    <w:rPr>
      <w:rFonts w:ascii="Helvetica" w:eastAsia="ヒラギノ角ゴ Pro W3" w:hAnsi="Helvetica"/>
      <w:color w:val="000000"/>
      <w:sz w:val="24"/>
    </w:rPr>
  </w:style>
  <w:style w:type="paragraph" w:customStyle="1" w:styleId="berschrift41">
    <w:name w:val="Überschrift 41"/>
    <w:next w:val="Text"/>
    <w:rsid w:val="001E57B7"/>
    <w:pPr>
      <w:keepNext/>
      <w:outlineLvl w:val="3"/>
    </w:pPr>
    <w:rPr>
      <w:rFonts w:ascii="Helvetica" w:eastAsia="ヒラギノ角ゴ Pro W3" w:hAnsi="Helvetica"/>
      <w:b/>
      <w:color w:val="000000"/>
      <w:sz w:val="24"/>
    </w:rPr>
  </w:style>
  <w:style w:type="paragraph" w:customStyle="1" w:styleId="berschrift31">
    <w:name w:val="Überschrift 31"/>
    <w:next w:val="Text"/>
    <w:rsid w:val="001E57B7"/>
    <w:pPr>
      <w:keepNext/>
      <w:outlineLvl w:val="2"/>
    </w:pPr>
    <w:rPr>
      <w:rFonts w:ascii="Helvetica" w:eastAsia="ヒラギノ角ゴ Pro W3" w:hAnsi="Helvetica"/>
      <w:b/>
      <w:color w:val="000000"/>
      <w:sz w:val="24"/>
    </w:rPr>
  </w:style>
  <w:style w:type="paragraph" w:customStyle="1" w:styleId="berschrift91">
    <w:name w:val="Überschrift 91"/>
    <w:next w:val="Text"/>
    <w:rsid w:val="001E57B7"/>
    <w:pPr>
      <w:keepNext/>
      <w:outlineLvl w:val="8"/>
    </w:pPr>
    <w:rPr>
      <w:rFonts w:ascii="Helvetica" w:eastAsia="ヒラギノ角ゴ Pro W3" w:hAnsi="Helvetica"/>
      <w:b/>
      <w:color w:val="000000"/>
      <w:sz w:val="24"/>
    </w:rPr>
  </w:style>
  <w:style w:type="paragraph" w:customStyle="1" w:styleId="berschrift81">
    <w:name w:val="Überschrift 81"/>
    <w:next w:val="Text"/>
    <w:rsid w:val="001E57B7"/>
    <w:pPr>
      <w:keepNext/>
      <w:outlineLvl w:val="7"/>
    </w:pPr>
    <w:rPr>
      <w:rFonts w:ascii="Helvetica" w:eastAsia="ヒラギノ角ゴ Pro W3" w:hAnsi="Helvetica"/>
      <w:b/>
      <w:color w:val="000000"/>
      <w:sz w:val="24"/>
    </w:rPr>
  </w:style>
  <w:style w:type="paragraph" w:customStyle="1" w:styleId="berschrift21">
    <w:name w:val="Überschrift 21"/>
    <w:next w:val="Text"/>
    <w:rsid w:val="001E57B7"/>
    <w:pPr>
      <w:keepNext/>
      <w:outlineLvl w:val="1"/>
    </w:pPr>
    <w:rPr>
      <w:rFonts w:ascii="Helvetica" w:eastAsia="ヒラギノ角ゴ Pro W3" w:hAnsi="Helvetica"/>
      <w:b/>
      <w:color w:val="000000"/>
      <w:sz w:val="24"/>
    </w:rPr>
  </w:style>
  <w:style w:type="paragraph" w:customStyle="1" w:styleId="berschrift61">
    <w:name w:val="Überschrift 61"/>
    <w:next w:val="Text"/>
    <w:rsid w:val="001E57B7"/>
    <w:pPr>
      <w:keepNext/>
      <w:outlineLvl w:val="5"/>
    </w:pPr>
    <w:rPr>
      <w:rFonts w:ascii="Helvetica" w:eastAsia="ヒラギノ角ゴ Pro W3" w:hAnsi="Helvetica"/>
      <w:b/>
      <w:color w:val="000000"/>
      <w:sz w:val="24"/>
    </w:rPr>
  </w:style>
  <w:style w:type="paragraph" w:customStyle="1" w:styleId="berschrift71">
    <w:name w:val="Überschrift 71"/>
    <w:next w:val="Text"/>
    <w:rsid w:val="001E57B7"/>
    <w:pPr>
      <w:keepNext/>
      <w:outlineLvl w:val="6"/>
    </w:pPr>
    <w:rPr>
      <w:rFonts w:ascii="Helvetica" w:eastAsia="ヒラギノ角ゴ Pro W3" w:hAnsi="Helvetica"/>
      <w:b/>
      <w:color w:val="000000"/>
      <w:sz w:val="24"/>
    </w:rPr>
  </w:style>
  <w:style w:type="paragraph" w:customStyle="1" w:styleId="berschrift51">
    <w:name w:val="Überschrift 51"/>
    <w:next w:val="Text"/>
    <w:rsid w:val="001E57B7"/>
    <w:pPr>
      <w:keepNext/>
      <w:outlineLvl w:val="4"/>
    </w:pPr>
    <w:rPr>
      <w:rFonts w:ascii="Helvetica" w:eastAsia="ヒラギノ角ゴ Pro W3" w:hAnsi="Helvetica"/>
      <w:b/>
      <w:color w:val="000000"/>
      <w:sz w:val="24"/>
    </w:rPr>
  </w:style>
  <w:style w:type="paragraph" w:customStyle="1" w:styleId="berschrift22">
    <w:name w:val="Überschrift 22"/>
    <w:next w:val="Standard"/>
    <w:rsid w:val="001E57B7"/>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1E57B7"/>
    <w:pPr>
      <w:keepNext/>
      <w:outlineLvl w:val="0"/>
    </w:pPr>
    <w:rPr>
      <w:rFonts w:ascii="Helvetica" w:eastAsia="ヒラギノ角ゴ Pro W3" w:hAnsi="Helvetica"/>
      <w:b/>
      <w:color w:val="000000"/>
      <w:sz w:val="36"/>
    </w:rPr>
  </w:style>
  <w:style w:type="paragraph" w:customStyle="1" w:styleId="Listenabsatz1">
    <w:name w:val="Listenabsatz1"/>
    <w:rsid w:val="001E57B7"/>
    <w:pPr>
      <w:widowControl w:val="0"/>
      <w:suppressAutoHyphens/>
      <w:ind w:left="720"/>
    </w:pPr>
    <w:rPr>
      <w:rFonts w:eastAsia="ヒラギノ角ゴ Pro W3"/>
      <w:color w:val="000000"/>
      <w:kern w:val="1"/>
      <w:sz w:val="24"/>
    </w:rPr>
  </w:style>
  <w:style w:type="numbering" w:customStyle="1" w:styleId="Liste21">
    <w:name w:val="Liste 21"/>
    <w:rsid w:val="001E57B7"/>
  </w:style>
  <w:style w:type="paragraph" w:styleId="Listenabsatz">
    <w:name w:val="List Paragraph"/>
    <w:basedOn w:val="Standard"/>
    <w:uiPriority w:val="34"/>
    <w:qFormat/>
    <w:rsid w:val="00F759A7"/>
    <w:pPr>
      <w:ind w:left="720"/>
      <w:contextualSpacing/>
    </w:pPr>
  </w:style>
  <w:style w:type="paragraph" w:styleId="Sprechblasentext">
    <w:name w:val="Balloon Text"/>
    <w:basedOn w:val="Standard"/>
    <w:link w:val="SprechblasentextZchn"/>
    <w:locked/>
    <w:rsid w:val="00F92BEF"/>
    <w:rPr>
      <w:rFonts w:ascii="Tahoma" w:hAnsi="Tahoma" w:cs="Tahoma"/>
      <w:sz w:val="16"/>
      <w:szCs w:val="16"/>
    </w:rPr>
  </w:style>
  <w:style w:type="character" w:customStyle="1" w:styleId="SprechblasentextZchn">
    <w:name w:val="Sprechblasentext Zchn"/>
    <w:basedOn w:val="Absatz-Standardschriftart"/>
    <w:link w:val="Sprechblasentext"/>
    <w:rsid w:val="00F92BEF"/>
    <w:rPr>
      <w:rFonts w:ascii="Tahoma" w:eastAsia="ヒラギノ角ゴ Pro W3" w:hAnsi="Tahoma" w:cs="Tahoma"/>
      <w:color w:val="000000"/>
      <w:ker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Listenabsatz">
    <w:name w:val="List Paragraph"/>
    <w:basedOn w:val="Standard"/>
    <w:uiPriority w:val="34"/>
    <w:qFormat/>
    <w:rsid w:val="00F7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2625</Words>
  <Characters>16540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c:creator>
  <cp:keywords/>
  <cp:lastModifiedBy>User</cp:lastModifiedBy>
  <cp:revision>10</cp:revision>
  <dcterms:created xsi:type="dcterms:W3CDTF">2013-03-21T09:24:00Z</dcterms:created>
  <dcterms:modified xsi:type="dcterms:W3CDTF">2013-11-17T19:05:00Z</dcterms:modified>
</cp:coreProperties>
</file>